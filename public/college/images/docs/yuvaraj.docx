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875E3D" w:rsidRDefault="00875E3D" w:rsidP="00253692">
      <w:pPr>
        <w:jc w:val="both"/>
        <w:rPr>
          <w:sz w:val="8"/>
        </w:rPr>
      </w:pPr>
    </w:p>
    <w:p w:rsidR="00875E3D" w:rsidRDefault="00875E3D" w:rsidP="00253692">
      <w:pPr>
        <w:jc w:val="both"/>
        <w:rPr>
          <w:sz w:val="8"/>
        </w:rPr>
      </w:pPr>
    </w:p>
    <w:p w:rsidR="00875E3D" w:rsidRPr="00EB0FE6" w:rsidRDefault="00875E3D" w:rsidP="00253692">
      <w:pPr>
        <w:jc w:val="both"/>
        <w:rPr>
          <w:sz w:val="8"/>
        </w:rPr>
      </w:pPr>
    </w:p>
    <w:tbl>
      <w:tblPr>
        <w:tblW w:w="11317" w:type="dxa"/>
        <w:tblLook w:val="04A0" w:firstRow="1" w:lastRow="0" w:firstColumn="1" w:lastColumn="0" w:noHBand="0" w:noVBand="1"/>
      </w:tblPr>
      <w:tblGrid>
        <w:gridCol w:w="6776"/>
        <w:gridCol w:w="4541"/>
      </w:tblGrid>
      <w:tr w:rsidR="00945704" w:rsidRPr="00EB0FE6" w:rsidTr="00CB0C8E">
        <w:trPr>
          <w:trHeight w:val="998"/>
        </w:trPr>
        <w:tc>
          <w:tcPr>
            <w:tcW w:w="6776" w:type="dxa"/>
            <w:shd w:val="clear" w:color="auto" w:fill="auto"/>
          </w:tcPr>
          <w:p w:rsidR="00AF2DE0" w:rsidRPr="00C80AD4" w:rsidRDefault="00B07BA0" w:rsidP="00253692">
            <w:pPr>
              <w:jc w:val="both"/>
              <w:rPr>
                <w:rFonts w:ascii="Lucida Sans Unicode" w:hAnsi="Lucida Sans Unicode" w:cs="Lucida Sans Unicode"/>
                <w:sz w:val="18"/>
                <w:szCs w:val="24"/>
              </w:rPr>
            </w:pPr>
            <w:r>
              <w:rPr>
                <w:rFonts w:ascii="Lucida Sans Unicode" w:hAnsi="Lucida Sans Unicode" w:cs="Lucida Sans Unicode"/>
                <w:sz w:val="18"/>
                <w:szCs w:val="24"/>
              </w:rPr>
              <w:t>+91-</w:t>
            </w:r>
            <w:r w:rsidR="007933B1">
              <w:rPr>
                <w:rFonts w:ascii="Lucida Sans Unicode" w:hAnsi="Lucida Sans Unicode" w:cs="Lucida Sans Unicode"/>
                <w:noProof/>
                <w:sz w:val="12"/>
                <w:szCs w:val="18"/>
                <w:lang w:val="en-IN" w:eastAsia="en-IN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9" type="#_x0000_t75" style="position:absolute;left:0;text-align:left;margin-left:-4.75pt;margin-top:14.4pt;width:12.1pt;height:11.95pt;z-index:251665920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1069" DrawAspect="Content" ObjectID="_1582039530" r:id="rId10"/>
              </w:pict>
            </w:r>
            <w:r w:rsidR="007933B1">
              <w:rPr>
                <w:rFonts w:ascii="Lucida Sans Unicode" w:hAnsi="Lucida Sans Unicode" w:cs="Lucida Sans Unicode"/>
                <w:noProof/>
                <w:sz w:val="12"/>
                <w:szCs w:val="18"/>
                <w:lang w:val="en-IN" w:eastAsia="en-IN" w:bidi="ar-SA"/>
              </w:rPr>
              <w:pict>
                <v:shape id="_x0000_s1068" type="#_x0000_t75" style="position:absolute;left:0;text-align:left;margin-left:-4.75pt;margin-top:26.35pt;width:11.85pt;height:11.8pt;z-index:251664896;mso-position-horizontal-relative:margin;mso-position-vertical-relative:margin">
                  <v:imagedata r:id="rId11" o:title=""/>
                  <w10:wrap type="square" anchorx="margin" anchory="margin"/>
                </v:shape>
                <o:OLEObject Type="Embed" ProgID="PBrush" ShapeID="_x0000_s1068" DrawAspect="Content" ObjectID="_1582039531" r:id="rId12"/>
              </w:pict>
            </w:r>
            <w:r w:rsidR="00016F5F">
              <w:rPr>
                <w:rFonts w:ascii="Lucida Sans Unicode" w:hAnsi="Lucida Sans Unicode" w:cs="Lucida Sans Unicode"/>
                <w:sz w:val="18"/>
                <w:szCs w:val="24"/>
              </w:rPr>
              <w:t>7899419631</w:t>
            </w:r>
          </w:p>
          <w:p w:rsidR="00424985" w:rsidRDefault="00016F5F" w:rsidP="00253692">
            <w:pPr>
              <w:jc w:val="both"/>
              <w:rPr>
                <w:rFonts w:ascii="Lucida Sans Unicode" w:hAnsi="Lucida Sans Unicode"/>
                <w:b/>
                <w:bCs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bCs/>
                <w:sz w:val="18"/>
                <w:szCs w:val="18"/>
              </w:rPr>
              <w:t>iamyuvarajlakshman</w:t>
            </w:r>
            <w:r w:rsidR="00B07BA0" w:rsidRPr="00B07BA0">
              <w:rPr>
                <w:rFonts w:ascii="Lucida Sans Unicode" w:hAnsi="Lucida Sans Unicode"/>
                <w:b/>
                <w:bCs/>
                <w:sz w:val="18"/>
                <w:szCs w:val="18"/>
              </w:rPr>
              <w:t>@gmail.com</w:t>
            </w:r>
          </w:p>
          <w:p w:rsidR="009A2FAB" w:rsidRDefault="009A2FAB" w:rsidP="009A2FAB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#</w:t>
            </w:r>
            <w:r>
              <w:rPr>
                <w:rFonts w:ascii="Lucida Sans Unicode" w:hAnsi="Lucida Sans Unicode"/>
                <w:sz w:val="18"/>
                <w:szCs w:val="18"/>
              </w:rPr>
              <w:t>4,7</w:t>
            </w:r>
            <w:r w:rsidRPr="00AB2C71">
              <w:rPr>
                <w:rFonts w:ascii="Lucida Sans Unicode" w:hAnsi="Lucida Sans Unicode"/>
                <w:sz w:val="18"/>
                <w:szCs w:val="18"/>
                <w:vertAlign w:val="superscript"/>
              </w:rPr>
              <w:t>th</w:t>
            </w:r>
            <w:r>
              <w:rPr>
                <w:rFonts w:ascii="Lucida Sans Unicode" w:hAnsi="Lucida Sans Unicode"/>
                <w:sz w:val="18"/>
                <w:szCs w:val="18"/>
              </w:rPr>
              <w:t xml:space="preserve"> Cross SathyaMurthy Cross Road ,R.S Palya, Kammanahalli</w:t>
            </w:r>
          </w:p>
          <w:p w:rsidR="00EB0FE6" w:rsidRPr="008401E0" w:rsidRDefault="009A2FAB" w:rsidP="009A2FAB">
            <w:pPr>
              <w:ind w:left="342"/>
              <w:jc w:val="both"/>
              <w:rPr>
                <w:rFonts w:ascii="Lucida Sans Unicode" w:hAnsi="Lucida Sans Unicode"/>
                <w:bCs/>
                <w:i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Bangalore - 560033</w:t>
            </w:r>
            <w:r w:rsidR="007933B1">
              <w:rPr>
                <w:rFonts w:ascii="Lucida Sans" w:hAnsi="Lucida Sans"/>
                <w:i/>
                <w:noProof/>
                <w:sz w:val="18"/>
              </w:rPr>
              <w:pict>
                <v:shape id="_x0000_s1027" type="#_x0000_t75" style="position:absolute;left:0;text-align:left;margin-left:-4.75pt;margin-top:.3pt;width:12.1pt;height:12.1pt;z-index:251650560;mso-position-horizontal-relative:margin;mso-position-vertical-relative:margin">
                  <v:imagedata r:id="rId13" o:title=""/>
                  <w10:wrap type="square" anchorx="margin" anchory="margin"/>
                </v:shape>
                <o:OLEObject Type="Embed" ProgID="PBrush" ShapeID="_x0000_s1027" DrawAspect="Content" ObjectID="_1582039532" r:id="rId14"/>
              </w:pict>
            </w:r>
          </w:p>
        </w:tc>
        <w:tc>
          <w:tcPr>
            <w:tcW w:w="4541" w:type="dxa"/>
            <w:shd w:val="clear" w:color="auto" w:fill="auto"/>
            <w:vAlign w:val="center"/>
          </w:tcPr>
          <w:p w:rsidR="00EB0FE6" w:rsidRPr="00962AC5" w:rsidRDefault="00016F5F" w:rsidP="00F34985">
            <w:pPr>
              <w:jc w:val="center"/>
              <w:rPr>
                <w:rFonts w:ascii="Lucida Sans Unicode" w:hAnsi="Lucida Sans Unicode" w:cs="Lucida Sans Unicode"/>
                <w:color w:val="4F6228" w:themeColor="accent3" w:themeShade="80"/>
                <w:sz w:val="44"/>
                <w:szCs w:val="44"/>
                <w:lang w:val="fr-FR"/>
              </w:rPr>
            </w:pPr>
            <w:r>
              <w:rPr>
                <w:rFonts w:ascii="Lucida Sans Unicode" w:hAnsi="Lucida Sans Unicode" w:cs="Lucida Sans Unicode"/>
                <w:color w:val="4F6228" w:themeColor="accent3" w:themeShade="80"/>
                <w:sz w:val="44"/>
                <w:szCs w:val="44"/>
                <w:lang w:val="fr-FR"/>
              </w:rPr>
              <w:t>YUVARAJ.L</w:t>
            </w:r>
          </w:p>
        </w:tc>
      </w:tr>
    </w:tbl>
    <w:p w:rsidR="00EB0FE6" w:rsidRDefault="007933B1" w:rsidP="00253692">
      <w:pPr>
        <w:jc w:val="both"/>
        <w:rPr>
          <w:rFonts w:ascii="Calibri" w:hAnsi="Calibri" w:cs="Calibri"/>
          <w:b/>
          <w:sz w:val="24"/>
          <w:szCs w:val="24"/>
          <w:lang w:val="de-DE"/>
        </w:rPr>
      </w:pPr>
      <w:r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5.8pt;margin-top:7.8pt;width:165.75pt;height:34.7pt;z-index:251654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" stroked="f">
            <v:textbox>
              <w:txbxContent>
                <w:p w:rsidR="00654C35" w:rsidRPr="00EB0FE6" w:rsidRDefault="00654C35">
                  <w:pPr>
                    <w:rPr>
                      <w:rFonts w:ascii="Lucida Sans" w:hAnsi="Lucida Sans"/>
                      <w:b/>
                      <w:sz w:val="24"/>
                    </w:rPr>
                  </w:pPr>
                  <w:r w:rsidRPr="00EB0FE6">
                    <w:rPr>
                      <w:rFonts w:ascii="Lucida Sans" w:hAnsi="Lucida Sans"/>
                      <w:b/>
                      <w:color w:val="auto"/>
                      <w:sz w:val="24"/>
                    </w:rPr>
                    <w:t xml:space="preserve">Professional </w:t>
                  </w:r>
                  <w:r w:rsidRPr="00EB0FE6">
                    <w:rPr>
                      <w:rFonts w:ascii="Lucida Sans" w:hAnsi="Lucida Sans"/>
                      <w:b/>
                      <w:color w:val="31849B"/>
                      <w:sz w:val="24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shape id="Text Box 20" o:spid="_x0000_s1074" type="#_x0000_t202" style="position:absolute;left:0;text-align:left;margin-left:161.3pt;margin-top:13.9pt;width:397.7pt;height:21.35pt;z-index:25165568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" filled="f" stroked="f">
            <v:textbox style="mso-fit-shape-to-text:t">
              <w:txbxContent>
                <w:p w:rsidR="00654C35" w:rsidRPr="00EB0FE6" w:rsidRDefault="001A5FF1" w:rsidP="00EB0FE6">
                  <w:pPr>
                    <w:rPr>
                      <w:rFonts w:ascii="Lucida Sans" w:hAnsi="Lucida Sans"/>
                      <w:b/>
                      <w:color w:val="FFFFFF"/>
                      <w:sz w:val="24"/>
                    </w:rPr>
                  </w:pPr>
                  <w:r>
                    <w:rPr>
                      <w:rFonts w:ascii="Lucida Sans" w:hAnsi="Lucida Sans"/>
                      <w:b/>
                      <w:color w:val="FFFFFF"/>
                      <w:sz w:val="24"/>
                    </w:rPr>
                    <w:t>ANDROID DEVELOPER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noProof/>
          <w:sz w:val="24"/>
          <w:szCs w:val="24"/>
          <w:lang w:eastAsia="en-US" w:bidi="ar-SA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15" o:spid="_x0000_s1073" type="#_x0000_t15" style="position:absolute;left:0;text-align:left;margin-left:-34.2pt;margin-top:6.5pt;width:195.6pt;height:36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" adj="20041" strokecolor="#bfbfbf"/>
        </w:pict>
      </w:r>
      <w:r>
        <w:rPr>
          <w:rFonts w:ascii="Calibri" w:hAnsi="Calibri" w:cs="Calibri"/>
          <w:b/>
          <w:noProof/>
          <w:sz w:val="24"/>
          <w:szCs w:val="24"/>
          <w:lang w:eastAsia="en-US" w:bidi="ar-SA"/>
        </w:rPr>
        <w:pict>
          <v:rect id="Rectangle 17" o:spid="_x0000_s1072" style="position:absolute;left:0;text-align:left;margin-left:115.9pt;margin-top:6.5pt;width:495.15pt;height:36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" fillcolor="#404040" strokecolor="#bfbfbf"/>
        </w:pict>
      </w:r>
    </w:p>
    <w:p w:rsidR="00EB0FE6" w:rsidRDefault="00EB0FE6" w:rsidP="00253692">
      <w:pPr>
        <w:jc w:val="both"/>
        <w:rPr>
          <w:rFonts w:ascii="Calibri" w:hAnsi="Calibri" w:cs="Calibri"/>
          <w:b/>
          <w:sz w:val="24"/>
          <w:szCs w:val="24"/>
          <w:lang w:val="de-DE"/>
        </w:rPr>
      </w:pPr>
    </w:p>
    <w:p w:rsidR="003B52C1" w:rsidRDefault="003B52C1" w:rsidP="00253692">
      <w:pPr>
        <w:tabs>
          <w:tab w:val="left" w:pos="180"/>
        </w:tabs>
        <w:jc w:val="both"/>
        <w:rPr>
          <w:rFonts w:ascii="Calibri" w:hAnsi="Calibri" w:cs="Calibri"/>
          <w:b/>
          <w:bCs/>
          <w:iCs/>
          <w:sz w:val="24"/>
          <w:szCs w:val="24"/>
        </w:rPr>
      </w:pPr>
    </w:p>
    <w:p w:rsidR="00EB0FE6" w:rsidRPr="00BF674B" w:rsidRDefault="00EB0FE6" w:rsidP="00253692">
      <w:pPr>
        <w:tabs>
          <w:tab w:val="left" w:pos="180"/>
        </w:tabs>
        <w:ind w:left="1980" w:hanging="1980"/>
        <w:jc w:val="both"/>
        <w:rPr>
          <w:rFonts w:ascii="Calibri" w:hAnsi="Calibri" w:cs="Calibri"/>
          <w:b/>
          <w:bCs/>
          <w:iCs/>
          <w:sz w:val="22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68"/>
        <w:gridCol w:w="5790"/>
      </w:tblGrid>
      <w:tr w:rsidR="00AD2F22" w:rsidRPr="008A07D6" w:rsidTr="0005199D">
        <w:trPr>
          <w:trHeight w:val="10422"/>
        </w:trPr>
        <w:tc>
          <w:tcPr>
            <w:tcW w:w="5468" w:type="dxa"/>
            <w:tcBorders>
              <w:right w:val="single" w:sz="4" w:space="0" w:color="BFBFBF"/>
            </w:tcBorders>
            <w:shd w:val="clear" w:color="auto" w:fill="auto"/>
          </w:tcPr>
          <w:p w:rsidR="002D1345" w:rsidRDefault="00272AA8" w:rsidP="001A0AD4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  <w:r w:rsidRPr="00272AA8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An Astute, diligent and goal oriented </w:t>
            </w:r>
            <w:r w:rsidR="001A5FF1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pro</w:t>
            </w:r>
            <w:r w:rsidR="00454408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fessional with </w:t>
            </w:r>
            <w:r w:rsidR="008B5951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1.9</w:t>
            </w:r>
            <w:bookmarkStart w:id="0" w:name="_GoBack"/>
            <w:bookmarkEnd w:id="0"/>
            <w:r w:rsidR="0088269F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Years</w:t>
            </w:r>
            <w:r w:rsidR="00BF4E16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experience</w:t>
            </w:r>
            <w:r w:rsidR="00C12EAA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in </w:t>
            </w:r>
            <w:r w:rsidR="001A5FF1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Android Development</w:t>
            </w:r>
            <w:r w:rsidR="0088269F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</w:t>
            </w:r>
            <w:r w:rsidR="001A5FF1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AND Manual</w:t>
            </w:r>
            <w:r w:rsidR="00B07BA0" w:rsidRPr="00B07BA0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App testing.</w:t>
            </w:r>
          </w:p>
          <w:p w:rsidR="00084887" w:rsidRPr="001A0AD4" w:rsidRDefault="00084887" w:rsidP="001A0AD4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875E3D" w:rsidRDefault="00084887" w:rsidP="004C2A9D">
            <w:pPr>
              <w:pStyle w:val="NormalWeb"/>
              <w:numPr>
                <w:ilvl w:val="0"/>
                <w:numId w:val="10"/>
              </w:numPr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  <w:r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Strong Development Experience in Android SDK,HTML,CSS and OO</w:t>
            </w:r>
            <w:r w:rsidR="00320E75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PS</w:t>
            </w:r>
            <w:r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Concepts</w:t>
            </w:r>
          </w:p>
          <w:p w:rsidR="001A0AD4" w:rsidRPr="004C2A9D" w:rsidRDefault="00084887" w:rsidP="00875E3D">
            <w:pPr>
              <w:pStyle w:val="NormalWeb"/>
              <w:suppressAutoHyphens w:val="0"/>
              <w:spacing w:after="120"/>
              <w:ind w:left="360"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  <w:r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.</w:t>
            </w:r>
          </w:p>
          <w:p w:rsidR="00875E3D" w:rsidRPr="00875E3D" w:rsidRDefault="001A0AD4" w:rsidP="00875E3D">
            <w:pPr>
              <w:pStyle w:val="NormalWeb"/>
              <w:numPr>
                <w:ilvl w:val="0"/>
                <w:numId w:val="10"/>
              </w:numPr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auto"/>
                <w:sz w:val="18"/>
                <w:szCs w:val="18"/>
              </w:rPr>
            </w:pPr>
            <w:r w:rsidRPr="001A0AD4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Worked on </w:t>
            </w:r>
            <w:r w:rsidR="00084887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Devel</w:t>
            </w:r>
            <w:r w:rsidR="003F1FFB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o</w:t>
            </w:r>
            <w:r w:rsidR="00016F5F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pment for more than 3</w:t>
            </w:r>
            <w:r w:rsidRPr="001A0AD4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projects and inculcate good Knowledge of Android SDK, UI </w:t>
            </w:r>
            <w:r w:rsidR="00084887">
              <w:rPr>
                <w:rFonts w:ascii="Lucida Sans Unicode" w:hAnsi="Lucida Sans Unicode" w:cs="Tahoma"/>
                <w:color w:val="auto"/>
                <w:sz w:val="18"/>
                <w:szCs w:val="18"/>
              </w:rPr>
              <w:t>Designing, Integeration, Rest API</w:t>
            </w:r>
            <w:r w:rsidR="004C2A9D">
              <w:rPr>
                <w:rFonts w:ascii="Lucida Sans Unicode" w:hAnsi="Lucida Sans Unicode" w:cs="Tahoma"/>
                <w:color w:val="auto"/>
                <w:sz w:val="18"/>
                <w:szCs w:val="18"/>
              </w:rPr>
              <w:t>.</w:t>
            </w:r>
          </w:p>
          <w:p w:rsidR="00055B5F" w:rsidRDefault="00055B5F" w:rsidP="004C2A9D">
            <w:pPr>
              <w:pStyle w:val="NormalWeb"/>
              <w:numPr>
                <w:ilvl w:val="0"/>
                <w:numId w:val="10"/>
              </w:numPr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auto"/>
                <w:sz w:val="18"/>
                <w:szCs w:val="18"/>
              </w:rPr>
            </w:pPr>
            <w:r w:rsidRPr="002D1345">
              <w:rPr>
                <w:rFonts w:ascii="Lucida Sans Unicode" w:hAnsi="Lucida Sans Unicode" w:cs="Tahoma"/>
                <w:color w:val="auto"/>
                <w:sz w:val="18"/>
                <w:szCs w:val="18"/>
              </w:rPr>
              <w:t xml:space="preserve">Worked on </w:t>
            </w:r>
            <w:r w:rsidR="007E3F36">
              <w:rPr>
                <w:rFonts w:ascii="Lucida Sans Unicode" w:hAnsi="Lucida Sans Unicode" w:cs="Tahoma"/>
                <w:color w:val="auto"/>
                <w:sz w:val="18"/>
                <w:szCs w:val="18"/>
              </w:rPr>
              <w:t>wallet concept</w:t>
            </w:r>
            <w:r w:rsidRPr="002D1345">
              <w:rPr>
                <w:rFonts w:ascii="Lucida Sans Unicode" w:hAnsi="Lucida Sans Unicode" w:cs="Tahoma"/>
                <w:color w:val="auto"/>
                <w:sz w:val="18"/>
                <w:szCs w:val="18"/>
              </w:rPr>
              <w:t>.</w:t>
            </w:r>
          </w:p>
          <w:p w:rsidR="00875E3D" w:rsidRPr="002D1345" w:rsidRDefault="00875E3D" w:rsidP="00875E3D">
            <w:pPr>
              <w:pStyle w:val="NormalWeb"/>
              <w:suppressAutoHyphens w:val="0"/>
              <w:spacing w:after="120"/>
              <w:ind w:left="360" w:right="230"/>
              <w:jc w:val="both"/>
              <w:rPr>
                <w:rFonts w:ascii="Lucida Sans Unicode" w:hAnsi="Lucida Sans Unicode" w:cs="Tahoma"/>
                <w:color w:val="auto"/>
                <w:sz w:val="18"/>
                <w:szCs w:val="18"/>
              </w:rPr>
            </w:pPr>
          </w:p>
          <w:p w:rsidR="001A0AD4" w:rsidRDefault="001A0AD4" w:rsidP="004C2A9D">
            <w:pPr>
              <w:pStyle w:val="NormalWeb"/>
              <w:numPr>
                <w:ilvl w:val="0"/>
                <w:numId w:val="10"/>
              </w:numPr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  <w:r w:rsidRPr="001A0AD4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Worked on Android Ice Cream Sandwich (4.0–4.0.4), Jelly Bean (4.1–4.3.1), KitKat (4.4–4.4.4), Lollipop (5.0-5.1.1) </w:t>
            </w:r>
            <w:r w:rsidR="00016F5F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,</w:t>
            </w:r>
            <w:r w:rsidRPr="001A0AD4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Marshmallow (6.0)</w:t>
            </w:r>
            <w:r w:rsidR="00016F5F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 xml:space="preserve"> and Nougat</w:t>
            </w:r>
            <w:r w:rsidRPr="001A0AD4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.</w:t>
            </w:r>
          </w:p>
          <w:p w:rsidR="00875E3D" w:rsidRDefault="00875E3D" w:rsidP="00875E3D">
            <w:pPr>
              <w:pStyle w:val="ListParagrap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875E3D" w:rsidRPr="001A0AD4" w:rsidRDefault="00875E3D" w:rsidP="00875E3D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2D1345" w:rsidRPr="0005199D" w:rsidRDefault="001A0AD4" w:rsidP="004C2A9D">
            <w:pPr>
              <w:pStyle w:val="NormalWeb"/>
              <w:numPr>
                <w:ilvl w:val="0"/>
                <w:numId w:val="10"/>
              </w:numPr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  <w:r w:rsidRPr="0005199D"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  <w:t>Motivated and goal driven with a strong work ethics, continuously striving for improvement coupled with excellent administrative aptitude with an eye for detail and the commitment to offer quality work</w:t>
            </w:r>
          </w:p>
          <w:p w:rsidR="002D1345" w:rsidRDefault="002D1345" w:rsidP="002D1345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2D1345" w:rsidRDefault="002D1345" w:rsidP="002D1345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2D1345" w:rsidRDefault="002D1345" w:rsidP="002D1345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651598" w:rsidRDefault="00651598" w:rsidP="002D1345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  <w:p w:rsidR="0005199D" w:rsidRPr="001A0AD4" w:rsidRDefault="0005199D" w:rsidP="002D1345">
            <w:pPr>
              <w:pStyle w:val="NormalWeb"/>
              <w:suppressAutoHyphens w:val="0"/>
              <w:spacing w:after="120"/>
              <w:ind w:right="230"/>
              <w:jc w:val="both"/>
              <w:rPr>
                <w:rFonts w:ascii="Lucida Sans Unicode" w:hAnsi="Lucida Sans Unicode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5790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FA6E8E" w:rsidRPr="008A07D6" w:rsidRDefault="005459D3" w:rsidP="00253692">
            <w:pPr>
              <w:jc w:val="both"/>
              <w:rPr>
                <w:rFonts w:ascii="Lucida Sans" w:hAnsi="Lucida Sans" w:cs="Calibri"/>
                <w:b/>
                <w:sz w:val="18"/>
                <w:szCs w:val="24"/>
              </w:rPr>
            </w:pPr>
            <w:r w:rsidRPr="005E0780">
              <w:rPr>
                <w:rFonts w:ascii="Lucida Sans" w:hAnsi="Lucida Sans" w:cs="Calibri"/>
                <w:b/>
                <w:noProof/>
                <w:sz w:val="18"/>
                <w:szCs w:val="24"/>
                <w:lang w:eastAsia="en-US" w:bidi="ar-SA"/>
              </w:rPr>
              <w:drawing>
                <wp:anchor distT="0" distB="0" distL="114300" distR="114300" simplePos="0" relativeHeight="251683328" behindDoc="1" locked="0" layoutInCell="1" allowOverlap="1" wp14:anchorId="128D3132" wp14:editId="4DA500F6">
                  <wp:simplePos x="0" y="0"/>
                  <wp:positionH relativeFrom="column">
                    <wp:posOffset>-1750695</wp:posOffset>
                  </wp:positionH>
                  <wp:positionV relativeFrom="paragraph">
                    <wp:posOffset>-328295</wp:posOffset>
                  </wp:positionV>
                  <wp:extent cx="3719830" cy="5276850"/>
                  <wp:effectExtent l="0" t="0" r="0" b="0"/>
                  <wp:wrapTight wrapText="bothSides">
                    <wp:wrapPolygon edited="0">
                      <wp:start x="8518" y="0"/>
                      <wp:lineTo x="8186" y="1248"/>
                      <wp:lineTo x="6969" y="2495"/>
                      <wp:lineTo x="6637" y="6238"/>
                      <wp:lineTo x="5752" y="8734"/>
                      <wp:lineTo x="5420" y="9981"/>
                      <wp:lineTo x="4978" y="11229"/>
                      <wp:lineTo x="4646" y="12477"/>
                      <wp:lineTo x="3761" y="14972"/>
                      <wp:lineTo x="3429" y="16219"/>
                      <wp:lineTo x="2987" y="17467"/>
                      <wp:lineTo x="2655" y="18715"/>
                      <wp:lineTo x="2212" y="19962"/>
                      <wp:lineTo x="1770" y="21522"/>
                      <wp:lineTo x="15818" y="21522"/>
                      <wp:lineTo x="15818" y="21210"/>
                      <wp:lineTo x="15376" y="19962"/>
                      <wp:lineTo x="17035" y="19962"/>
                      <wp:lineTo x="19911" y="19183"/>
                      <wp:lineTo x="20022" y="2261"/>
                      <wp:lineTo x="9403" y="1248"/>
                      <wp:lineTo x="9071" y="0"/>
                      <wp:lineTo x="8518" y="0"/>
                    </wp:wrapPolygon>
                  </wp:wrapTight>
                  <wp:docPr id="16" name="Diagram 1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anchor>
              </w:drawing>
            </w:r>
            <w:r w:rsidR="007933B1">
              <w:rPr>
                <w:rFonts w:ascii="Lucida Sans Unicode" w:hAnsi="Lucida Sans Unicode" w:cs="Lucida Sans Unicode"/>
                <w:noProof/>
                <w:lang w:eastAsia="en-US" w:bidi="ar-SA"/>
              </w:rPr>
              <w:pict>
                <v:shape id="Text Box 25" o:spid="_x0000_s1028" type="#_x0000_t202" style="position:absolute;left:0;text-align:left;margin-left:-.2pt;margin-top:0;width:108.75pt;height:17.8pt;z-index:-251659776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" filled="f" stroked="f">
                  <v:textbox style="mso-fit-shape-to-text:t">
                    <w:txbxContent>
                      <w:p w:rsidR="00654C35" w:rsidRPr="00B149DE" w:rsidRDefault="00654C35">
                        <w:pPr>
                          <w:rPr>
                            <w:rFonts w:ascii="Lucida Sans" w:hAnsi="Lucida Sans"/>
                            <w:color w:val="215868"/>
                            <w:kern w:val="20"/>
                            <w:sz w:val="18"/>
                          </w:rPr>
                        </w:pPr>
                        <w:r w:rsidRPr="00B149DE">
                          <w:rPr>
                            <w:rFonts w:ascii="Lucida Sans" w:hAnsi="Lucida Sans"/>
                            <w:color w:val="215868"/>
                            <w:kern w:val="20"/>
                            <w:sz w:val="18"/>
                          </w:rPr>
                          <w:t>Skills Pyramid</w:t>
                        </w:r>
                      </w:p>
                    </w:txbxContent>
                  </v:textbox>
                  <w10:wrap type="tight"/>
                </v:shape>
              </w:pict>
            </w:r>
          </w:p>
        </w:tc>
      </w:tr>
    </w:tbl>
    <w:p w:rsidR="00006BC1" w:rsidRDefault="00006BC1" w:rsidP="00253692">
      <w:pPr>
        <w:jc w:val="both"/>
        <w:rPr>
          <w:rFonts w:ascii="Calibri" w:hAnsi="Calibri" w:cs="Calibri"/>
          <w:b/>
          <w:sz w:val="12"/>
          <w:szCs w:val="24"/>
        </w:rPr>
      </w:pPr>
    </w:p>
    <w:p w:rsidR="00006BC1" w:rsidRDefault="00006BC1" w:rsidP="00253692">
      <w:pPr>
        <w:jc w:val="both"/>
        <w:rPr>
          <w:rFonts w:ascii="Calibri" w:hAnsi="Calibri" w:cs="Calibri"/>
          <w:b/>
          <w:sz w:val="12"/>
          <w:szCs w:val="24"/>
        </w:rPr>
      </w:pPr>
    </w:p>
    <w:p w:rsidR="00006BC1" w:rsidRPr="008A07D6" w:rsidRDefault="00006BC1" w:rsidP="00253692">
      <w:pPr>
        <w:jc w:val="both"/>
        <w:rPr>
          <w:rFonts w:ascii="Calibri" w:hAnsi="Calibri" w:cs="Calibri"/>
          <w:b/>
          <w:sz w:val="12"/>
          <w:szCs w:val="24"/>
        </w:rPr>
      </w:pPr>
    </w:p>
    <w:p w:rsidR="003B52C1" w:rsidRPr="003D19E9" w:rsidRDefault="003D19E9" w:rsidP="00253692">
      <w:pPr>
        <w:shd w:val="clear" w:color="auto" w:fill="7F7F7F"/>
        <w:jc w:val="both"/>
        <w:rPr>
          <w:rFonts w:ascii="Lucida Sans" w:hAnsi="Lucida Sans"/>
          <w:b/>
          <w:color w:val="auto"/>
          <w:sz w:val="24"/>
        </w:rPr>
      </w:pPr>
      <w:r w:rsidRPr="003D19E9">
        <w:rPr>
          <w:rFonts w:ascii="Lucida Sans" w:hAnsi="Lucida Sans"/>
          <w:b/>
          <w:color w:val="auto"/>
          <w:sz w:val="24"/>
        </w:rPr>
        <w:lastRenderedPageBreak/>
        <w:t xml:space="preserve">Work </w:t>
      </w:r>
      <w:r w:rsidRPr="00246145">
        <w:rPr>
          <w:rFonts w:ascii="Lucida Sans" w:hAnsi="Lucida Sans"/>
          <w:b/>
          <w:color w:val="FFFFFF"/>
          <w:sz w:val="24"/>
        </w:rPr>
        <w:t>Experience</w:t>
      </w:r>
    </w:p>
    <w:p w:rsidR="003B52C1" w:rsidRPr="00C12775" w:rsidRDefault="003B52C1" w:rsidP="00253692">
      <w:pPr>
        <w:jc w:val="both"/>
        <w:rPr>
          <w:rFonts w:ascii="Lucida Sans" w:hAnsi="Lucida Sans" w:cs="Calibri"/>
          <w:sz w:val="10"/>
          <w:szCs w:val="24"/>
        </w:rPr>
      </w:pPr>
    </w:p>
    <w:p w:rsidR="00102D1E" w:rsidRDefault="00016F5F" w:rsidP="006045C6">
      <w:pPr>
        <w:pStyle w:val="NoSpacing"/>
        <w:tabs>
          <w:tab w:val="left" w:pos="10110"/>
        </w:tabs>
        <w:jc w:val="both"/>
        <w:rPr>
          <w:rFonts w:ascii="Lucida Sans Unicode" w:hAnsi="Lucida Sans Unicode" w:cs="Lucida Sans Unicode"/>
          <w:sz w:val="18"/>
          <w:szCs w:val="24"/>
        </w:rPr>
      </w:pPr>
      <w:r>
        <w:rPr>
          <w:rFonts w:ascii="Lucida Sans Unicode" w:hAnsi="Lucida Sans Unicode" w:cs="Lucida Sans Unicode"/>
          <w:sz w:val="18"/>
          <w:szCs w:val="24"/>
        </w:rPr>
        <w:t>Jun</w:t>
      </w:r>
      <w:r w:rsidR="00DE24FA">
        <w:rPr>
          <w:rFonts w:ascii="Lucida Sans Unicode" w:hAnsi="Lucida Sans Unicode" w:cs="Lucida Sans Unicode"/>
          <w:sz w:val="18"/>
          <w:szCs w:val="24"/>
        </w:rPr>
        <w:t>’</w:t>
      </w:r>
      <w:r>
        <w:rPr>
          <w:rFonts w:ascii="Lucida Sans Unicode" w:hAnsi="Lucida Sans Unicode" w:cs="Lucida Sans Unicode"/>
          <w:sz w:val="18"/>
          <w:szCs w:val="24"/>
        </w:rPr>
        <w:t>20</w:t>
      </w:r>
      <w:r w:rsidR="00DE24FA">
        <w:rPr>
          <w:rFonts w:ascii="Lucida Sans Unicode" w:hAnsi="Lucida Sans Unicode" w:cs="Lucida Sans Unicode"/>
          <w:sz w:val="18"/>
          <w:szCs w:val="24"/>
        </w:rPr>
        <w:t>16</w:t>
      </w:r>
      <w:r w:rsidR="00102D1E">
        <w:rPr>
          <w:rFonts w:ascii="Lucida Sans Unicode" w:hAnsi="Lucida Sans Unicode" w:cs="Lucida Sans Unicode"/>
          <w:sz w:val="18"/>
          <w:szCs w:val="24"/>
        </w:rPr>
        <w:t xml:space="preserve"> to till now with </w:t>
      </w:r>
      <w:r w:rsidR="00C24A3E">
        <w:rPr>
          <w:rFonts w:ascii="Lucida Sans Unicode" w:hAnsi="Lucida Sans Unicode" w:cs="Lucida Sans Unicode"/>
          <w:sz w:val="18"/>
          <w:szCs w:val="24"/>
        </w:rPr>
        <w:t>ZR Mindz Global Technologies</w:t>
      </w:r>
      <w:r w:rsidR="00102D1E" w:rsidRPr="00102D1E">
        <w:rPr>
          <w:rFonts w:ascii="Lucida Sans Unicode" w:hAnsi="Lucida Sans Unicode" w:cs="Lucida Sans Unicode"/>
          <w:sz w:val="18"/>
          <w:szCs w:val="24"/>
        </w:rPr>
        <w:t>, Bangalore</w:t>
      </w:r>
    </w:p>
    <w:p w:rsidR="00C24C70" w:rsidRPr="00102D1E" w:rsidRDefault="00102D1E" w:rsidP="006045C6">
      <w:pPr>
        <w:pStyle w:val="NoSpacing"/>
        <w:tabs>
          <w:tab w:val="left" w:pos="10110"/>
        </w:tabs>
        <w:jc w:val="both"/>
        <w:rPr>
          <w:color w:val="4F81BD" w:themeColor="accent1"/>
        </w:rPr>
      </w:pPr>
      <w:r>
        <w:rPr>
          <w:rFonts w:ascii="Lucida Sans Unicode" w:hAnsi="Lucida Sans Unicode" w:cs="Lucida Sans Unicode"/>
          <w:sz w:val="18"/>
          <w:szCs w:val="24"/>
        </w:rPr>
        <w:t xml:space="preserve">As </w:t>
      </w:r>
      <w:r w:rsidR="00DE24FA">
        <w:rPr>
          <w:color w:val="4F81BD" w:themeColor="accent1"/>
        </w:rPr>
        <w:t>Android Developer</w:t>
      </w:r>
      <w:r w:rsidR="006045C6">
        <w:rPr>
          <w:rFonts w:ascii="Lucida Sans Unicode" w:hAnsi="Lucida Sans Unicode" w:cs="Lucida Sans Unicode"/>
          <w:color w:val="4F81BD" w:themeColor="accent1"/>
          <w:sz w:val="18"/>
          <w:szCs w:val="24"/>
        </w:rPr>
        <w:tab/>
      </w:r>
    </w:p>
    <w:p w:rsidR="00016F5F" w:rsidRDefault="007933B1" w:rsidP="00253692">
      <w:pPr>
        <w:jc w:val="both"/>
        <w:rPr>
          <w:rFonts w:ascii="Lucida Sans" w:hAnsi="Lucida Sans" w:cs="Calibri"/>
          <w:sz w:val="16"/>
          <w:szCs w:val="24"/>
        </w:rPr>
      </w:pPr>
      <w:r>
        <w:rPr>
          <w:rFonts w:ascii="Lucida Sans" w:hAnsi="Lucida Sans" w:cs="Calibri"/>
          <w:sz w:val="16"/>
          <w:szCs w:val="24"/>
        </w:rPr>
        <w:pict>
          <v:rect id="_x0000_i1025" style="width:0;height:1.5pt" o:hrstd="t" o:hr="t" fillcolor="#a0a0a0" stroked="f"/>
        </w:pict>
      </w:r>
    </w:p>
    <w:p w:rsidR="00016F5F" w:rsidRPr="00024733" w:rsidRDefault="00016F5F" w:rsidP="00253692">
      <w:pPr>
        <w:jc w:val="both"/>
        <w:rPr>
          <w:rFonts w:ascii="Lucida Sans" w:hAnsi="Lucida Sans" w:cs="Calibri"/>
          <w:sz w:val="16"/>
          <w:szCs w:val="24"/>
        </w:rPr>
      </w:pPr>
    </w:p>
    <w:p w:rsidR="005A1ECA" w:rsidRPr="0064470E" w:rsidRDefault="005A1ECA" w:rsidP="00253692">
      <w:pPr>
        <w:jc w:val="both"/>
        <w:rPr>
          <w:rFonts w:ascii="Lucida Sans" w:hAnsi="Lucida Sans"/>
          <w:sz w:val="4"/>
        </w:rPr>
      </w:pPr>
    </w:p>
    <w:p w:rsidR="00246145" w:rsidRDefault="007933B1" w:rsidP="00253692">
      <w:pPr>
        <w:jc w:val="both"/>
        <w:rPr>
          <w:rFonts w:ascii="Calibri" w:hAnsi="Calibri" w:cs="Calibri"/>
        </w:rPr>
      </w:pPr>
      <w:r>
        <w:rPr>
          <w:noProof/>
          <w:lang w:eastAsia="en-US" w:bidi="ar-SA"/>
        </w:rPr>
        <w:pict>
          <v:shape id="Text Box 34" o:spid="_x0000_s1029" type="#_x0000_t202" style="position:absolute;left:0;text-align:left;margin-left:-.3pt;margin-top:3.35pt;width:126.75pt;height:19.4pt;z-index:2516618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" filled="f" stroked="f">
            <v:textbox style="mso-fit-shape-to-text:t">
              <w:txbxContent>
                <w:p w:rsidR="00654C35" w:rsidRPr="00246145" w:rsidRDefault="00654C35" w:rsidP="00B23BE0">
                  <w:pPr>
                    <w:jc w:val="both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Highlights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FFFFFF"/>
          <w:lang w:eastAsia="en-US" w:bidi="ar-SA"/>
        </w:rPr>
        <w:pict>
          <v:shape id="AutoShape 33" o:spid="_x0000_s1070" type="#_x0000_t15" style="position:absolute;left:0;text-align:left;margin-left:-.5pt;margin-top:3.6pt;width:397.35pt;height:18.4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" adj="20887" fillcolor="#f2f2f2" strokecolor="#bfbfbf">
            <v:shadow on="t"/>
          </v:shape>
        </w:pict>
      </w:r>
    </w:p>
    <w:p w:rsidR="00246145" w:rsidRPr="00AA75C5" w:rsidRDefault="00246145" w:rsidP="00253692">
      <w:pPr>
        <w:jc w:val="both"/>
        <w:rPr>
          <w:rFonts w:ascii="Calibri" w:hAnsi="Calibri" w:cs="Calibri"/>
        </w:rPr>
      </w:pPr>
    </w:p>
    <w:p w:rsidR="00DB3DF6" w:rsidRPr="00AA75C5" w:rsidRDefault="00DB3DF6" w:rsidP="00253692">
      <w:pPr>
        <w:jc w:val="both"/>
        <w:rPr>
          <w:rFonts w:ascii="Lucida Sans" w:hAnsi="Lucida Sans"/>
          <w:b/>
          <w:sz w:val="10"/>
        </w:rPr>
      </w:pPr>
    </w:p>
    <w:p w:rsidR="001A0AD4" w:rsidRPr="001A0AD4" w:rsidRDefault="00DE24FA" w:rsidP="001A0AD4">
      <w:pPr>
        <w:pStyle w:val="ListParagraph"/>
        <w:numPr>
          <w:ilvl w:val="0"/>
          <w:numId w:val="7"/>
        </w:numPr>
        <w:jc w:val="both"/>
        <w:rPr>
          <w:rFonts w:ascii="Lucida Sans Unicode" w:hAnsi="Lucida Sans Unicode"/>
          <w:sz w:val="18"/>
          <w:szCs w:val="18"/>
        </w:rPr>
      </w:pPr>
      <w:r>
        <w:rPr>
          <w:rFonts w:ascii="Lucida Sans Unicode" w:hAnsi="Lucida Sans Unicode"/>
          <w:sz w:val="18"/>
          <w:szCs w:val="18"/>
        </w:rPr>
        <w:t>Devloping Application using JAVA,</w:t>
      </w:r>
      <w:r w:rsidR="004D4FC4">
        <w:rPr>
          <w:rFonts w:ascii="Lucida Sans Unicode" w:hAnsi="Lucida Sans Unicode"/>
          <w:sz w:val="18"/>
          <w:szCs w:val="18"/>
        </w:rPr>
        <w:t>Retrofit,Json,Volley</w:t>
      </w:r>
      <w:r w:rsidR="00052365">
        <w:rPr>
          <w:rFonts w:ascii="Lucida Sans Unicode" w:hAnsi="Lucida Sans Unicode"/>
          <w:sz w:val="18"/>
          <w:szCs w:val="18"/>
        </w:rPr>
        <w:t>,</w:t>
      </w:r>
      <w:r>
        <w:rPr>
          <w:rFonts w:ascii="Lucida Sans Unicode" w:hAnsi="Lucida Sans Unicode"/>
          <w:sz w:val="18"/>
          <w:szCs w:val="18"/>
        </w:rPr>
        <w:t xml:space="preserve"> Android Studio.</w:t>
      </w:r>
    </w:p>
    <w:p w:rsidR="001A0AD4" w:rsidRPr="001A0AD4" w:rsidRDefault="001A0AD4" w:rsidP="001A0AD4">
      <w:pPr>
        <w:pStyle w:val="ListParagraph"/>
        <w:numPr>
          <w:ilvl w:val="0"/>
          <w:numId w:val="7"/>
        </w:numPr>
        <w:jc w:val="both"/>
        <w:rPr>
          <w:rFonts w:ascii="Lucida Sans Unicode" w:hAnsi="Lucida Sans Unicode"/>
          <w:sz w:val="18"/>
          <w:szCs w:val="18"/>
        </w:rPr>
      </w:pPr>
      <w:r w:rsidRPr="001A0AD4">
        <w:rPr>
          <w:rFonts w:ascii="Lucida Sans Unicode" w:hAnsi="Lucida Sans Unicode"/>
          <w:sz w:val="18"/>
          <w:szCs w:val="18"/>
        </w:rPr>
        <w:t xml:space="preserve">Responsible for </w:t>
      </w:r>
      <w:r w:rsidR="00DE24FA">
        <w:rPr>
          <w:rFonts w:ascii="Lucida Sans Unicode" w:hAnsi="Lucida Sans Unicode"/>
          <w:sz w:val="18"/>
          <w:szCs w:val="18"/>
        </w:rPr>
        <w:t>Functional and Unit Testing of Application Manually.</w:t>
      </w:r>
    </w:p>
    <w:p w:rsidR="001A0AD4" w:rsidRPr="001A0AD4" w:rsidRDefault="00DE24FA" w:rsidP="001A0AD4">
      <w:pPr>
        <w:pStyle w:val="ListParagraph"/>
        <w:numPr>
          <w:ilvl w:val="0"/>
          <w:numId w:val="7"/>
        </w:numPr>
        <w:jc w:val="both"/>
        <w:rPr>
          <w:rFonts w:ascii="Lucida Sans Unicode" w:hAnsi="Lucida Sans Unicode"/>
          <w:sz w:val="18"/>
          <w:szCs w:val="18"/>
        </w:rPr>
      </w:pPr>
      <w:r>
        <w:rPr>
          <w:rFonts w:ascii="Lucida Sans Unicode" w:hAnsi="Lucida Sans Unicode"/>
          <w:sz w:val="18"/>
          <w:szCs w:val="18"/>
        </w:rPr>
        <w:t>Making reports.</w:t>
      </w:r>
    </w:p>
    <w:p w:rsidR="00272AA8" w:rsidRDefault="00DE24FA" w:rsidP="00272AA8">
      <w:pPr>
        <w:pStyle w:val="ListParagraph"/>
        <w:numPr>
          <w:ilvl w:val="0"/>
          <w:numId w:val="7"/>
        </w:numPr>
        <w:jc w:val="both"/>
        <w:rPr>
          <w:rFonts w:ascii="Lucida Sans Unicode" w:hAnsi="Lucida Sans Unicode"/>
          <w:sz w:val="18"/>
          <w:szCs w:val="18"/>
        </w:rPr>
      </w:pPr>
      <w:r>
        <w:rPr>
          <w:rFonts w:ascii="Lucida Sans Unicode" w:hAnsi="Lucida Sans Unicode"/>
          <w:sz w:val="18"/>
          <w:szCs w:val="18"/>
        </w:rPr>
        <w:t xml:space="preserve">Using RETROFIT </w:t>
      </w:r>
      <w:r w:rsidR="0088269F">
        <w:rPr>
          <w:rFonts w:ascii="Lucida Sans Unicode" w:hAnsi="Lucida Sans Unicode"/>
          <w:sz w:val="18"/>
          <w:szCs w:val="18"/>
        </w:rPr>
        <w:t xml:space="preserve">and OAuth </w:t>
      </w:r>
      <w:r>
        <w:rPr>
          <w:rFonts w:ascii="Lucida Sans Unicode" w:hAnsi="Lucida Sans Unicode"/>
          <w:sz w:val="18"/>
          <w:szCs w:val="18"/>
        </w:rPr>
        <w:t>to provide Client Side code Security.</w:t>
      </w:r>
    </w:p>
    <w:p w:rsidR="00DE24FA" w:rsidRPr="00DE24FA" w:rsidRDefault="00DE24FA" w:rsidP="005B7B5C">
      <w:pPr>
        <w:pStyle w:val="ListParagraph"/>
        <w:ind w:left="360"/>
        <w:jc w:val="both"/>
        <w:rPr>
          <w:rFonts w:ascii="Lucida Sans Unicode" w:hAnsi="Lucida Sans Unicode"/>
          <w:sz w:val="18"/>
          <w:szCs w:val="18"/>
        </w:rPr>
      </w:pPr>
    </w:p>
    <w:p w:rsidR="001A0AD4" w:rsidRPr="001A0AD4" w:rsidRDefault="001A0AD4" w:rsidP="001A0AD4">
      <w:pPr>
        <w:shd w:val="clear" w:color="auto" w:fill="7F7F7F"/>
        <w:jc w:val="both"/>
        <w:rPr>
          <w:rFonts w:ascii="Lucida Sans" w:hAnsi="Lucida Sans"/>
          <w:b/>
          <w:color w:val="FFFFFF" w:themeColor="background1"/>
          <w:sz w:val="24"/>
        </w:rPr>
      </w:pPr>
      <w:r>
        <w:rPr>
          <w:rFonts w:ascii="Lucida Sans" w:hAnsi="Lucida Sans"/>
          <w:b/>
          <w:color w:val="auto"/>
          <w:sz w:val="24"/>
        </w:rPr>
        <w:t xml:space="preserve">Projects </w:t>
      </w:r>
      <w:r w:rsidRPr="001A0AD4">
        <w:rPr>
          <w:rFonts w:ascii="Lucida Sans" w:hAnsi="Lucida Sans"/>
          <w:b/>
          <w:color w:val="FFFFFF" w:themeColor="background1"/>
          <w:sz w:val="24"/>
        </w:rPr>
        <w:t xml:space="preserve">handled </w:t>
      </w:r>
    </w:p>
    <w:p w:rsidR="00273B9E" w:rsidRPr="006E4D5B" w:rsidRDefault="00273B9E" w:rsidP="006E4D5B">
      <w:pPr>
        <w:pStyle w:val="ListParagraph"/>
        <w:ind w:left="360"/>
        <w:jc w:val="both"/>
        <w:rPr>
          <w:rFonts w:ascii="Lucida Sans Unicode" w:hAnsi="Lucida Sans Unicode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942"/>
        <w:gridCol w:w="7272"/>
      </w:tblGrid>
      <w:tr w:rsidR="00273B9E" w:rsidRPr="006E4D5B" w:rsidTr="00273B9E">
        <w:trPr>
          <w:trHeight w:val="423"/>
        </w:trPr>
        <w:tc>
          <w:tcPr>
            <w:tcW w:w="1710" w:type="dxa"/>
            <w:shd w:val="clear" w:color="auto" w:fill="auto"/>
          </w:tcPr>
          <w:p w:rsidR="00273B9E" w:rsidRPr="006E4D5B" w:rsidRDefault="00016F5F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Project #1</w:t>
            </w:r>
          </w:p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Description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69229F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Expert Seller</w:t>
            </w:r>
          </w:p>
          <w:p w:rsidR="00273B9E" w:rsidRPr="006E4D5B" w:rsidRDefault="0069229F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Expert Seller, where we connecting people between who needs a financial product and who proving a financial product services.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Role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69229F" w:rsidP="0069229F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Developer.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Tools Used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69229F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studio,Xampp,MySql,Adobe Dreamweaver(PHP).</w:t>
            </w:r>
          </w:p>
        </w:tc>
      </w:tr>
      <w:tr w:rsidR="00273B9E" w:rsidRPr="006E4D5B" w:rsidTr="00273B9E">
        <w:trPr>
          <w:trHeight w:val="180"/>
        </w:trPr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Team Size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2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9652B8" w:rsidRDefault="00CE6B1D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Responsibilities</w:t>
            </w: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273B9E" w:rsidRPr="009652B8" w:rsidRDefault="009652B8" w:rsidP="009652B8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 xml:space="preserve">Play Store Link      </w:t>
            </w:r>
          </w:p>
        </w:tc>
        <w:tc>
          <w:tcPr>
            <w:tcW w:w="7504" w:type="dxa"/>
            <w:shd w:val="clear" w:color="auto" w:fill="auto"/>
          </w:tcPr>
          <w:p w:rsidR="00AD7C0E" w:rsidRDefault="00AD7C0E" w:rsidP="00AD7C0E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Developing application using JAVA,Volley,Json,RestAPi and Android SDK.</w:t>
            </w:r>
          </w:p>
          <w:p w:rsidR="00AD7C0E" w:rsidRDefault="00AD7C0E" w:rsidP="00AD7C0E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Functional and Unit Testing.</w:t>
            </w:r>
          </w:p>
          <w:p w:rsidR="00AD7C0E" w:rsidRDefault="00AD7C0E" w:rsidP="00AD7C0E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Use MYSQL to create tables, views, inserting Data etc.</w:t>
            </w:r>
          </w:p>
          <w:p w:rsidR="00273B9E" w:rsidRDefault="00AD7C0E" w:rsidP="00AD7C0E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Make Reports.</w:t>
            </w:r>
          </w:p>
          <w:p w:rsidR="009652B8" w:rsidRPr="006E4D5B" w:rsidRDefault="009652B8" w:rsidP="00AD7C0E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Helvetica" w:hAnsi="Helvetica"/>
                <w:color w:val="444444"/>
                <w:szCs w:val="20"/>
              </w:rPr>
              <w:t>https://goo.gl/cgs67i</w:t>
            </w:r>
          </w:p>
        </w:tc>
      </w:tr>
    </w:tbl>
    <w:p w:rsidR="00273B9E" w:rsidRPr="006E4D5B" w:rsidRDefault="00273B9E" w:rsidP="006E4D5B">
      <w:pPr>
        <w:pStyle w:val="ListParagraph"/>
        <w:ind w:left="360"/>
        <w:jc w:val="both"/>
        <w:rPr>
          <w:rFonts w:ascii="Lucida Sans Unicode" w:hAnsi="Lucida Sans Unicode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942"/>
        <w:gridCol w:w="7272"/>
      </w:tblGrid>
      <w:tr w:rsidR="00273B9E" w:rsidRPr="006E4D5B" w:rsidTr="00273B9E">
        <w:trPr>
          <w:trHeight w:val="423"/>
        </w:trPr>
        <w:tc>
          <w:tcPr>
            <w:tcW w:w="1710" w:type="dxa"/>
            <w:shd w:val="clear" w:color="auto" w:fill="auto"/>
          </w:tcPr>
          <w:p w:rsidR="00273B9E" w:rsidRPr="006E4D5B" w:rsidRDefault="00016F5F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Project #2</w:t>
            </w:r>
          </w:p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Description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AD7C0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Financial Freedom</w:t>
            </w:r>
          </w:p>
          <w:p w:rsidR="00273B9E" w:rsidRPr="006E4D5B" w:rsidRDefault="006D2099" w:rsidP="006D2099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Financial Freedom is the free Financial Adviser, money manager ,Financial tracker and Wallet recharge.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Role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AD7C0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Developer.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Tools Used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AD7C0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studio,Xampp,MySql,Adobe Dreamweaver(PHP).</w:t>
            </w:r>
          </w:p>
        </w:tc>
      </w:tr>
      <w:tr w:rsidR="00273B9E" w:rsidRPr="006E4D5B" w:rsidTr="00273B9E">
        <w:trPr>
          <w:trHeight w:val="180"/>
        </w:trPr>
        <w:tc>
          <w:tcPr>
            <w:tcW w:w="1710" w:type="dxa"/>
            <w:shd w:val="clear" w:color="auto" w:fill="auto"/>
          </w:tcPr>
          <w:p w:rsidR="00273B9E" w:rsidRPr="006E4D5B" w:rsidRDefault="00273B9E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Team Size</w:t>
            </w:r>
          </w:p>
        </w:tc>
        <w:tc>
          <w:tcPr>
            <w:tcW w:w="7504" w:type="dxa"/>
            <w:shd w:val="clear" w:color="auto" w:fill="auto"/>
          </w:tcPr>
          <w:p w:rsidR="00273B9E" w:rsidRPr="006E4D5B" w:rsidRDefault="00F54419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3</w:t>
            </w:r>
          </w:p>
        </w:tc>
      </w:tr>
      <w:tr w:rsidR="00273B9E" w:rsidRPr="006E4D5B" w:rsidTr="00273B9E">
        <w:tc>
          <w:tcPr>
            <w:tcW w:w="1710" w:type="dxa"/>
            <w:shd w:val="clear" w:color="auto" w:fill="auto"/>
          </w:tcPr>
          <w:p w:rsidR="00273B9E" w:rsidRDefault="00CE6B1D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Responsibilities</w:t>
            </w: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9652B8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9652B8" w:rsidRPr="006E4D5B" w:rsidRDefault="009652B8" w:rsidP="006E4D5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 xml:space="preserve">Play Store Link      </w:t>
            </w:r>
          </w:p>
        </w:tc>
        <w:tc>
          <w:tcPr>
            <w:tcW w:w="7504" w:type="dxa"/>
            <w:shd w:val="clear" w:color="auto" w:fill="auto"/>
          </w:tcPr>
          <w:p w:rsidR="00F54419" w:rsidRDefault="00F54419" w:rsidP="00F54419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Developing application using JAVA,RETROFIT,Json,RestAPi and Android SDK.</w:t>
            </w:r>
          </w:p>
          <w:p w:rsidR="00F54419" w:rsidRDefault="00F54419" w:rsidP="00F54419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Functional and Unit Testing.</w:t>
            </w:r>
          </w:p>
          <w:p w:rsidR="00F54419" w:rsidRDefault="00F54419" w:rsidP="00F54419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Use MYSQL to create tables, views, inserting Data etc.</w:t>
            </w:r>
          </w:p>
          <w:p w:rsidR="009652B8" w:rsidRDefault="00F54419" w:rsidP="00F54419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Make Reports.</w:t>
            </w:r>
          </w:p>
          <w:p w:rsidR="00273B9E" w:rsidRPr="009652B8" w:rsidRDefault="009652B8" w:rsidP="009652B8">
            <w:r>
              <w:t xml:space="preserve">        </w:t>
            </w:r>
            <w:r>
              <w:rPr>
                <w:rFonts w:ascii="Helvetica" w:hAnsi="Helvetica"/>
                <w:color w:val="444444"/>
              </w:rPr>
              <w:t>https://goo.gl/vZpBrU</w:t>
            </w:r>
          </w:p>
        </w:tc>
      </w:tr>
    </w:tbl>
    <w:p w:rsidR="00273B9E" w:rsidRDefault="00273B9E" w:rsidP="006E4D5B">
      <w:pPr>
        <w:jc w:val="both"/>
        <w:rPr>
          <w:rFonts w:ascii="Lucida Sans Unicode" w:hAnsi="Lucida Sans Unicode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942"/>
        <w:gridCol w:w="7272"/>
      </w:tblGrid>
      <w:tr w:rsidR="00066E53" w:rsidRPr="006E4D5B" w:rsidTr="001472DC">
        <w:trPr>
          <w:trHeight w:val="423"/>
        </w:trPr>
        <w:tc>
          <w:tcPr>
            <w:tcW w:w="1710" w:type="dxa"/>
            <w:shd w:val="clear" w:color="auto" w:fill="auto"/>
          </w:tcPr>
          <w:p w:rsidR="00066E53" w:rsidRPr="006E4D5B" w:rsidRDefault="00016F5F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Project #2</w:t>
            </w:r>
          </w:p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Description</w:t>
            </w:r>
          </w:p>
        </w:tc>
        <w:tc>
          <w:tcPr>
            <w:tcW w:w="7504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/>
                <w:b/>
                <w:sz w:val="18"/>
                <w:szCs w:val="18"/>
              </w:rPr>
              <w:t>JobMindz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i) Search for jobs and apply.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ii) Add your skills and plenty more.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iii) Check out job based on your loaction.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iv) Receive job alerts as Notification.</w:t>
            </w:r>
          </w:p>
          <w:p w:rsidR="009F7E14" w:rsidRDefault="009F7E14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v) Record Video and upload, Resume upload.</w:t>
            </w:r>
          </w:p>
          <w:p w:rsidR="00066E53" w:rsidRPr="006E4D5B" w:rsidRDefault="00066E53" w:rsidP="00066E53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Profile upload , recruiter visits, connect to recruiter and many more job portal options..</w:t>
            </w:r>
          </w:p>
        </w:tc>
      </w:tr>
      <w:tr w:rsidR="00066E53" w:rsidRPr="006E4D5B" w:rsidTr="001472DC">
        <w:tc>
          <w:tcPr>
            <w:tcW w:w="1710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Role</w:t>
            </w:r>
          </w:p>
        </w:tc>
        <w:tc>
          <w:tcPr>
            <w:tcW w:w="7504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Developer.</w:t>
            </w:r>
          </w:p>
        </w:tc>
      </w:tr>
      <w:tr w:rsidR="00066E53" w:rsidRPr="006E4D5B" w:rsidTr="001472DC">
        <w:tc>
          <w:tcPr>
            <w:tcW w:w="1710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t>Tools Used</w:t>
            </w:r>
          </w:p>
        </w:tc>
        <w:tc>
          <w:tcPr>
            <w:tcW w:w="7504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studio,Xampp,MySql,Adobe Dreamweaver(PHP).</w:t>
            </w:r>
          </w:p>
        </w:tc>
      </w:tr>
      <w:tr w:rsidR="00066E53" w:rsidRPr="006E4D5B" w:rsidTr="001472DC">
        <w:trPr>
          <w:trHeight w:val="180"/>
        </w:trPr>
        <w:tc>
          <w:tcPr>
            <w:tcW w:w="1710" w:type="dxa"/>
            <w:shd w:val="clear" w:color="auto" w:fill="auto"/>
          </w:tcPr>
          <w:p w:rsidR="00066E53" w:rsidRPr="006E4D5B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 w:rsidRPr="006E4D5B">
              <w:rPr>
                <w:rFonts w:ascii="Lucida Sans Unicode" w:hAnsi="Lucida Sans Unicode"/>
                <w:sz w:val="18"/>
                <w:szCs w:val="18"/>
              </w:rPr>
              <w:lastRenderedPageBreak/>
              <w:t>Team Size</w:t>
            </w:r>
          </w:p>
        </w:tc>
        <w:tc>
          <w:tcPr>
            <w:tcW w:w="7504" w:type="dxa"/>
            <w:shd w:val="clear" w:color="auto" w:fill="auto"/>
          </w:tcPr>
          <w:p w:rsidR="00066E53" w:rsidRPr="006E4D5B" w:rsidRDefault="009652B8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3</w:t>
            </w:r>
          </w:p>
        </w:tc>
      </w:tr>
      <w:tr w:rsidR="00066E53" w:rsidRPr="006E4D5B" w:rsidTr="001472DC">
        <w:tc>
          <w:tcPr>
            <w:tcW w:w="1710" w:type="dxa"/>
            <w:shd w:val="clear" w:color="auto" w:fill="auto"/>
          </w:tcPr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Responsibilities</w:t>
            </w:r>
          </w:p>
          <w:p w:rsidR="00C31026" w:rsidRDefault="00C31026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C31026" w:rsidRDefault="00C31026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C31026" w:rsidRDefault="00C31026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</w:p>
          <w:p w:rsidR="00C31026" w:rsidRPr="006E4D5B" w:rsidRDefault="00C31026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 xml:space="preserve">Play Store Link      </w:t>
            </w:r>
          </w:p>
        </w:tc>
        <w:tc>
          <w:tcPr>
            <w:tcW w:w="7504" w:type="dxa"/>
            <w:shd w:val="clear" w:color="auto" w:fill="auto"/>
          </w:tcPr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Developing application using JAVA,RETROFIT,Json,RestAPi and Android SDK.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Functional and Unit Testing.</w:t>
            </w:r>
          </w:p>
          <w:p w:rsidR="00066E53" w:rsidRDefault="00066E53" w:rsidP="001472DC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Use MYSQL to create tables, views, inserting Data etc.</w:t>
            </w:r>
          </w:p>
          <w:p w:rsidR="009A2FAB" w:rsidRPr="009A2FAB" w:rsidRDefault="00066E53" w:rsidP="009A2FAB">
            <w:pPr>
              <w:pStyle w:val="ListParagraph"/>
              <w:ind w:left="360"/>
              <w:jc w:val="both"/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Make Reports.</w:t>
            </w:r>
          </w:p>
          <w:p w:rsidR="00066E53" w:rsidRPr="00C31026" w:rsidRDefault="00C31026" w:rsidP="00C31026">
            <w:r>
              <w:t xml:space="preserve">       </w:t>
            </w:r>
            <w:hyperlink r:id="rId20" w:history="1">
              <w:r w:rsidR="00006BC1" w:rsidRPr="0067096C">
                <w:rPr>
                  <w:rStyle w:val="Hyperlink"/>
                  <w:rFonts w:ascii="Helvetica" w:hAnsi="Helvetica"/>
                </w:rPr>
                <w:t>https://goo.gl/4y4ZSB</w:t>
              </w:r>
            </w:hyperlink>
          </w:p>
        </w:tc>
      </w:tr>
    </w:tbl>
    <w:p w:rsidR="00273B9E" w:rsidRDefault="00273B9E" w:rsidP="00273B9E">
      <w:pPr>
        <w:rPr>
          <w:rFonts w:ascii="Calibri" w:hAnsi="Calibri"/>
          <w:sz w:val="22"/>
          <w:szCs w:val="22"/>
        </w:rPr>
      </w:pPr>
    </w:p>
    <w:p w:rsidR="001A0AD4" w:rsidRDefault="001A0AD4" w:rsidP="00272AA8">
      <w:pPr>
        <w:jc w:val="both"/>
        <w:rPr>
          <w:rFonts w:ascii="Lucida Sans Unicode" w:hAnsi="Lucida Sans Unicode"/>
          <w:sz w:val="18"/>
          <w:szCs w:val="18"/>
        </w:rPr>
      </w:pPr>
    </w:p>
    <w:p w:rsidR="002D1345" w:rsidRPr="004E4A5F" w:rsidRDefault="002D1345" w:rsidP="002D1345">
      <w:pPr>
        <w:shd w:val="clear" w:color="auto" w:fill="7F7F7F"/>
        <w:jc w:val="both"/>
        <w:rPr>
          <w:rFonts w:ascii="Lucida Sans" w:hAnsi="Lucida Sans" w:cs="Lucida Sans Unicode"/>
          <w:b/>
          <w:color w:val="auto"/>
          <w:sz w:val="24"/>
        </w:rPr>
      </w:pPr>
      <w:r>
        <w:rPr>
          <w:rFonts w:ascii="Lucida Sans" w:hAnsi="Lucida Sans" w:cs="Lucida Sans Unicode"/>
          <w:b/>
          <w:color w:val="auto"/>
          <w:sz w:val="22"/>
        </w:rPr>
        <w:t>Achievements</w:t>
      </w:r>
    </w:p>
    <w:p w:rsidR="002D1345" w:rsidRDefault="009D536B" w:rsidP="002D1345">
      <w:pPr>
        <w:pStyle w:val="ListParagraph"/>
        <w:numPr>
          <w:ilvl w:val="0"/>
          <w:numId w:val="22"/>
        </w:num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 w:rsidRPr="009D536B">
        <w:rPr>
          <w:rFonts w:ascii="Lucida Sans Unicode" w:hAnsi="Lucida Sans Unicode" w:cs="Tahoma"/>
          <w:color w:val="auto"/>
          <w:sz w:val="18"/>
          <w:szCs w:val="18"/>
          <w:lang w:bidi="ar-SA"/>
        </w:rPr>
        <w:t>Got “</w:t>
      </w:r>
      <w:r w:rsidR="00106557">
        <w:rPr>
          <w:rFonts w:ascii="Lucida Sans Unicode" w:hAnsi="Lucida Sans Unicode" w:cs="Tahoma"/>
          <w:b/>
          <w:color w:val="auto"/>
          <w:sz w:val="18"/>
          <w:szCs w:val="18"/>
          <w:lang w:bidi="ar-SA"/>
        </w:rPr>
        <w:t>Best Performer</w:t>
      </w:r>
      <w:r w:rsidRPr="009D536B">
        <w:rPr>
          <w:rFonts w:ascii="Lucida Sans Unicode" w:hAnsi="Lucida Sans Unicode" w:cs="Tahoma"/>
          <w:b/>
          <w:color w:val="auto"/>
          <w:sz w:val="18"/>
          <w:szCs w:val="18"/>
          <w:lang w:bidi="ar-SA"/>
        </w:rPr>
        <w:t xml:space="preserve"> of the Month</w:t>
      </w:r>
      <w:r w:rsidRPr="009D536B">
        <w:rPr>
          <w:rFonts w:ascii="Lucida Sans Unicode" w:hAnsi="Lucida Sans Unicode" w:cs="Tahoma"/>
          <w:color w:val="auto"/>
          <w:sz w:val="18"/>
          <w:szCs w:val="18"/>
          <w:lang w:bidi="ar-SA"/>
        </w:rPr>
        <w:t>” for</w:t>
      </w:r>
      <w:r w:rsidR="00106557">
        <w:rPr>
          <w:rFonts w:ascii="Lucida Sans Unicode" w:hAnsi="Lucida Sans Unicode" w:cs="Tahoma"/>
          <w:color w:val="auto"/>
          <w:sz w:val="18"/>
          <w:szCs w:val="18"/>
          <w:lang w:bidi="ar-SA"/>
        </w:rPr>
        <w:t xml:space="preserve"> App Development</w:t>
      </w: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.</w:t>
      </w:r>
    </w:p>
    <w:p w:rsidR="00106557" w:rsidRPr="00106557" w:rsidRDefault="00106557" w:rsidP="00106557">
      <w:pPr>
        <w:pStyle w:val="ListParagraph"/>
        <w:numPr>
          <w:ilvl w:val="0"/>
          <w:numId w:val="22"/>
        </w:num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 w:rsidRPr="009D536B">
        <w:rPr>
          <w:rFonts w:ascii="Lucida Sans Unicode" w:hAnsi="Lucida Sans Unicode" w:cs="Tahoma"/>
          <w:color w:val="auto"/>
          <w:sz w:val="18"/>
          <w:szCs w:val="18"/>
          <w:lang w:bidi="ar-SA"/>
        </w:rPr>
        <w:t>Got “</w:t>
      </w:r>
      <w:r>
        <w:rPr>
          <w:rFonts w:ascii="Lucida Sans Unicode" w:hAnsi="Lucida Sans Unicode" w:cs="Tahoma"/>
          <w:b/>
          <w:color w:val="auto"/>
          <w:sz w:val="18"/>
          <w:szCs w:val="18"/>
          <w:lang w:bidi="ar-SA"/>
        </w:rPr>
        <w:t>Best Team</w:t>
      </w: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” as App Development.</w:t>
      </w:r>
    </w:p>
    <w:p w:rsidR="009D536B" w:rsidRPr="009D536B" w:rsidRDefault="00106557" w:rsidP="009D536B">
      <w:pPr>
        <w:numPr>
          <w:ilvl w:val="0"/>
          <w:numId w:val="22"/>
        </w:numPr>
        <w:suppressAutoHyphens w:val="0"/>
        <w:jc w:val="both"/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Selected for Cluster and regional level of KHO-KHO team and got medal in school.</w:t>
      </w:r>
    </w:p>
    <w:p w:rsidR="009D536B" w:rsidRPr="002D1345" w:rsidRDefault="00106557" w:rsidP="002D1345">
      <w:pPr>
        <w:pStyle w:val="ListParagraph"/>
        <w:numPr>
          <w:ilvl w:val="0"/>
          <w:numId w:val="22"/>
        </w:num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Represented the model in Science Exhibition at regional level.</w:t>
      </w:r>
    </w:p>
    <w:p w:rsidR="00106557" w:rsidRDefault="00106557" w:rsidP="002D1345">
      <w:pPr>
        <w:pStyle w:val="ListParagraph"/>
        <w:numPr>
          <w:ilvl w:val="0"/>
          <w:numId w:val="22"/>
        </w:num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Participated as volunteers in Annual Sports Meet in college level.</w:t>
      </w:r>
    </w:p>
    <w:p w:rsidR="00106557" w:rsidRDefault="00106557" w:rsidP="00106557">
      <w:pPr>
        <w:pStyle w:val="ListParagraph"/>
        <w:numPr>
          <w:ilvl w:val="0"/>
          <w:numId w:val="22"/>
        </w:num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Got ”</w:t>
      </w:r>
      <w:r w:rsidRPr="00106557">
        <w:rPr>
          <w:rFonts w:ascii="Lucida Sans Unicode" w:hAnsi="Lucida Sans Unicode" w:cs="Tahoma"/>
          <w:b/>
          <w:color w:val="auto"/>
          <w:sz w:val="18"/>
          <w:szCs w:val="18"/>
          <w:lang w:bidi="ar-SA"/>
        </w:rPr>
        <w:t>Best Player</w:t>
      </w:r>
      <w:r>
        <w:rPr>
          <w:rFonts w:ascii="Lucida Sans Unicode" w:hAnsi="Lucida Sans Unicode" w:cs="Tahoma"/>
          <w:color w:val="auto"/>
          <w:sz w:val="18"/>
          <w:szCs w:val="18"/>
          <w:lang w:bidi="ar-SA"/>
        </w:rPr>
        <w:t>” award in Annual Sports Meet in College Level.</w:t>
      </w:r>
    </w:p>
    <w:p w:rsidR="00106557" w:rsidRPr="009D6A8F" w:rsidRDefault="00106557" w:rsidP="009D6A8F">
      <w:pPr>
        <w:rPr>
          <w:rFonts w:ascii="Lucida Sans Unicode" w:hAnsi="Lucida Sans Unicode" w:cs="Tahoma"/>
          <w:color w:val="auto"/>
          <w:sz w:val="18"/>
          <w:szCs w:val="18"/>
          <w:lang w:bidi="ar-SA"/>
        </w:rPr>
      </w:pPr>
    </w:p>
    <w:p w:rsidR="001A0AD4" w:rsidRPr="007C2023" w:rsidRDefault="001A0AD4" w:rsidP="001A0AD4">
      <w:pPr>
        <w:shd w:val="clear" w:color="auto" w:fill="7F7F7F"/>
        <w:jc w:val="both"/>
        <w:rPr>
          <w:rFonts w:ascii="Lucida Sans" w:hAnsi="Lucida Sans"/>
          <w:b/>
          <w:color w:val="auto"/>
          <w:sz w:val="24"/>
        </w:rPr>
      </w:pPr>
      <w:r>
        <w:rPr>
          <w:rFonts w:ascii="Lucida Sans" w:hAnsi="Lucida Sans"/>
          <w:b/>
          <w:color w:val="auto"/>
          <w:sz w:val="24"/>
        </w:rPr>
        <w:t xml:space="preserve">Technical </w:t>
      </w:r>
      <w:r w:rsidRPr="001A0AD4">
        <w:rPr>
          <w:rFonts w:ascii="Lucida Sans" w:hAnsi="Lucida Sans"/>
          <w:b/>
          <w:color w:val="FFFFFF" w:themeColor="background1"/>
          <w:sz w:val="24"/>
        </w:rPr>
        <w:t>Skills</w:t>
      </w:r>
    </w:p>
    <w:p w:rsidR="001A0AD4" w:rsidRDefault="001A0AD4" w:rsidP="001A0AD4">
      <w:pPr>
        <w:pStyle w:val="ListParagraph"/>
        <w:ind w:left="360"/>
        <w:jc w:val="both"/>
        <w:rPr>
          <w:rFonts w:ascii="Lucida Sans Unicode" w:hAnsi="Lucida Sans Unicode" w:cs="Lucida Sans Unicode"/>
          <w:b/>
          <w:color w:val="000000" w:themeColor="text1"/>
          <w:sz w:val="18"/>
          <w:szCs w:val="24"/>
        </w:rPr>
      </w:pPr>
    </w:p>
    <w:tbl>
      <w:tblPr>
        <w:tblW w:w="92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6392"/>
      </w:tblGrid>
      <w:tr w:rsidR="009D536B" w:rsidTr="009D536B">
        <w:trPr>
          <w:trHeight w:val="198"/>
        </w:trPr>
        <w:tc>
          <w:tcPr>
            <w:tcW w:w="2857" w:type="dxa"/>
            <w:shd w:val="clear" w:color="auto" w:fill="auto"/>
          </w:tcPr>
          <w:p w:rsidR="009D536B" w:rsidRPr="009D536B" w:rsidRDefault="00106557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Development</w:t>
            </w:r>
          </w:p>
        </w:tc>
        <w:tc>
          <w:tcPr>
            <w:tcW w:w="6392" w:type="dxa"/>
            <w:shd w:val="clear" w:color="auto" w:fill="auto"/>
          </w:tcPr>
          <w:p w:rsidR="009D536B" w:rsidRPr="009D536B" w:rsidRDefault="001E11BE" w:rsidP="001E11BE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Designing</w:t>
            </w:r>
            <w:r w:rsidR="009D536B" w:rsidRPr="009D536B">
              <w:rPr>
                <w:rFonts w:ascii="Lucida Sans Unicode" w:hAnsi="Lucida Sans Unicode"/>
                <w:sz w:val="18"/>
                <w:szCs w:val="18"/>
              </w:rPr>
              <w:t>,</w:t>
            </w:r>
            <w:r>
              <w:rPr>
                <w:rFonts w:ascii="Lucida Sans Unicode" w:hAnsi="Lucida Sans Unicode"/>
                <w:sz w:val="18"/>
                <w:szCs w:val="18"/>
              </w:rPr>
              <w:t>Development,</w:t>
            </w:r>
            <w:r w:rsidR="009D536B" w:rsidRPr="009D536B">
              <w:rPr>
                <w:rFonts w:ascii="Lucida Sans Unicode" w:hAnsi="Lucida Sans Unicode"/>
                <w:sz w:val="18"/>
                <w:szCs w:val="18"/>
              </w:rPr>
              <w:t xml:space="preserve"> Manual Testing, Non-Functional Testing</w:t>
            </w:r>
          </w:p>
        </w:tc>
      </w:tr>
      <w:tr w:rsidR="009D536B" w:rsidTr="009D536B">
        <w:trPr>
          <w:trHeight w:val="89"/>
        </w:trPr>
        <w:tc>
          <w:tcPr>
            <w:tcW w:w="2857" w:type="dxa"/>
            <w:shd w:val="clear" w:color="auto" w:fill="auto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Scripting Language</w:t>
            </w:r>
          </w:p>
        </w:tc>
        <w:tc>
          <w:tcPr>
            <w:tcW w:w="6392" w:type="dxa"/>
            <w:shd w:val="clear" w:color="auto" w:fill="auto"/>
          </w:tcPr>
          <w:p w:rsidR="009D536B" w:rsidRPr="009D536B" w:rsidRDefault="009D536B" w:rsidP="00106557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 xml:space="preserve">Java (For </w:t>
            </w:r>
            <w:r w:rsidR="00106557">
              <w:rPr>
                <w:rFonts w:ascii="Lucida Sans Unicode" w:hAnsi="Lucida Sans Unicode"/>
                <w:sz w:val="18"/>
                <w:szCs w:val="18"/>
              </w:rPr>
              <w:t>Android</w:t>
            </w:r>
            <w:r w:rsidRPr="009D536B">
              <w:rPr>
                <w:rFonts w:ascii="Lucida Sans Unicode" w:hAnsi="Lucida Sans Unicode"/>
                <w:sz w:val="18"/>
                <w:szCs w:val="18"/>
              </w:rPr>
              <w:t xml:space="preserve">), </w:t>
            </w:r>
            <w:r w:rsidR="00106557">
              <w:t>RETROFIT</w:t>
            </w:r>
            <w:r w:rsidR="00106557">
              <w:rPr>
                <w:rFonts w:ascii="Lucida Sans Unicode" w:hAnsi="Lucida Sans Unicode"/>
                <w:sz w:val="18"/>
                <w:szCs w:val="18"/>
              </w:rPr>
              <w:t>,JSON</w:t>
            </w:r>
            <w:r w:rsidRPr="009D536B">
              <w:rPr>
                <w:rFonts w:ascii="Lucida Sans Unicode" w:hAnsi="Lucida Sans Unicode"/>
                <w:sz w:val="18"/>
                <w:szCs w:val="18"/>
              </w:rPr>
              <w:t>,</w:t>
            </w:r>
            <w:r w:rsidR="00106557">
              <w:rPr>
                <w:rFonts w:ascii="Lucida Sans Unicode" w:hAnsi="Lucida Sans Unicode"/>
                <w:sz w:val="18"/>
                <w:szCs w:val="18"/>
              </w:rPr>
              <w:t>PHP</w:t>
            </w:r>
            <w:r w:rsidRPr="009D536B">
              <w:rPr>
                <w:rFonts w:ascii="Lucida Sans Unicode" w:hAnsi="Lucida Sans Unicode"/>
                <w:sz w:val="18"/>
                <w:szCs w:val="18"/>
              </w:rPr>
              <w:t xml:space="preserve"> (Very Basic knowledge), </w:t>
            </w:r>
            <w:r w:rsidR="00106557">
              <w:rPr>
                <w:rFonts w:ascii="Lucida Sans Unicode" w:hAnsi="Lucida Sans Unicode"/>
                <w:sz w:val="18"/>
                <w:szCs w:val="18"/>
              </w:rPr>
              <w:t>Volley</w:t>
            </w:r>
            <w:r w:rsidRPr="009D536B">
              <w:rPr>
                <w:rFonts w:ascii="Lucida Sans Unicode" w:hAnsi="Lucida Sans Unicode"/>
                <w:sz w:val="18"/>
                <w:szCs w:val="18"/>
              </w:rPr>
              <w:t>.</w:t>
            </w:r>
          </w:p>
        </w:tc>
      </w:tr>
      <w:tr w:rsidR="009D536B" w:rsidTr="009D536B">
        <w:trPr>
          <w:trHeight w:val="266"/>
        </w:trPr>
        <w:tc>
          <w:tcPr>
            <w:tcW w:w="2857" w:type="dxa"/>
            <w:shd w:val="clear" w:color="auto" w:fill="auto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Programming Languages</w:t>
            </w:r>
          </w:p>
        </w:tc>
        <w:tc>
          <w:tcPr>
            <w:tcW w:w="6392" w:type="dxa"/>
            <w:shd w:val="clear" w:color="auto" w:fill="auto"/>
          </w:tcPr>
          <w:p w:rsidR="009D536B" w:rsidRPr="009D536B" w:rsidRDefault="00106557" w:rsidP="00106557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Core Java (Basic), C</w:t>
            </w:r>
            <w:r w:rsidR="009D536B" w:rsidRPr="009D536B">
              <w:rPr>
                <w:rFonts w:ascii="Lucida Sans Unicode" w:hAnsi="Lucida Sans Unicode"/>
                <w:sz w:val="18"/>
                <w:szCs w:val="18"/>
              </w:rPr>
              <w:t xml:space="preserve"> (Basic)</w:t>
            </w:r>
          </w:p>
        </w:tc>
      </w:tr>
      <w:tr w:rsidR="009D536B" w:rsidTr="009D536B">
        <w:trPr>
          <w:trHeight w:val="266"/>
        </w:trPr>
        <w:tc>
          <w:tcPr>
            <w:tcW w:w="2857" w:type="dxa"/>
            <w:shd w:val="clear" w:color="auto" w:fill="auto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IDE Used</w:t>
            </w:r>
          </w:p>
        </w:tc>
        <w:tc>
          <w:tcPr>
            <w:tcW w:w="6392" w:type="dxa"/>
            <w:shd w:val="clear" w:color="auto" w:fill="auto"/>
          </w:tcPr>
          <w:p w:rsidR="009D536B" w:rsidRPr="009D536B" w:rsidRDefault="00106557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Android Studio,</w:t>
            </w:r>
            <w:r w:rsidR="00B8544A" w:rsidRPr="009D536B">
              <w:rPr>
                <w:rFonts w:ascii="Lucida Sans Unicode" w:hAnsi="Lucida Sans Unicode"/>
                <w:sz w:val="18"/>
                <w:szCs w:val="18"/>
              </w:rPr>
              <w:t xml:space="preserve"> Eclipse, </w:t>
            </w:r>
            <w:r>
              <w:rPr>
                <w:rFonts w:ascii="Lucida Sans Unicode" w:hAnsi="Lucida Sans Unicode"/>
                <w:sz w:val="18"/>
                <w:szCs w:val="18"/>
              </w:rPr>
              <w:t>Phonegap</w:t>
            </w:r>
          </w:p>
        </w:tc>
      </w:tr>
    </w:tbl>
    <w:p w:rsidR="00BD0FB0" w:rsidRPr="00BD0FB0" w:rsidRDefault="00BD0FB0" w:rsidP="00BD0FB0">
      <w:pPr>
        <w:jc w:val="both"/>
        <w:rPr>
          <w:rFonts w:ascii="Lucida Sans Unicode" w:hAnsi="Lucida Sans Unicode" w:cs="Lucida Sans Unicode"/>
          <w:color w:val="4F81BD" w:themeColor="accent1"/>
          <w:sz w:val="18"/>
          <w:szCs w:val="24"/>
        </w:rPr>
      </w:pPr>
    </w:p>
    <w:p w:rsidR="007C2023" w:rsidRPr="007C2023" w:rsidRDefault="006A6B52" w:rsidP="007C2023">
      <w:pPr>
        <w:shd w:val="clear" w:color="auto" w:fill="7F7F7F"/>
        <w:jc w:val="both"/>
        <w:rPr>
          <w:rFonts w:ascii="Lucida Sans" w:hAnsi="Lucida Sans"/>
          <w:b/>
          <w:color w:val="auto"/>
          <w:sz w:val="24"/>
        </w:rPr>
      </w:pPr>
      <w:r>
        <w:rPr>
          <w:rFonts w:ascii="Lucida Sans" w:hAnsi="Lucida Sans"/>
          <w:b/>
          <w:color w:val="auto"/>
          <w:sz w:val="24"/>
        </w:rPr>
        <w:t xml:space="preserve">Education </w:t>
      </w:r>
      <w:r w:rsidRPr="006A6B52">
        <w:rPr>
          <w:rFonts w:ascii="Lucida Sans" w:hAnsi="Lucida Sans"/>
          <w:b/>
          <w:color w:val="FFFFFF"/>
          <w:sz w:val="24"/>
        </w:rPr>
        <w:t>&amp;Credentials</w:t>
      </w:r>
    </w:p>
    <w:p w:rsidR="004741E5" w:rsidRDefault="004741E5" w:rsidP="00253692">
      <w:pPr>
        <w:jc w:val="both"/>
        <w:rPr>
          <w:rFonts w:ascii="Lucida Sans Unicode" w:hAnsi="Lucida Sans Unicode" w:cs="Lucida Sans Unicode"/>
          <w:b/>
          <w:color w:val="auto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6"/>
        <w:gridCol w:w="3393"/>
        <w:gridCol w:w="1789"/>
        <w:gridCol w:w="1345"/>
      </w:tblGrid>
      <w:tr w:rsidR="009F22FB" w:rsidTr="00273B9E">
        <w:tc>
          <w:tcPr>
            <w:tcW w:w="1396" w:type="dxa"/>
          </w:tcPr>
          <w:p w:rsidR="009F22FB" w:rsidRDefault="009F22FB" w:rsidP="00654C35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Course</w:t>
            </w:r>
          </w:p>
        </w:tc>
        <w:tc>
          <w:tcPr>
            <w:tcW w:w="3393" w:type="dxa"/>
          </w:tcPr>
          <w:p w:rsidR="009F22FB" w:rsidRDefault="009F22FB" w:rsidP="00654C35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Institute</w:t>
            </w:r>
          </w:p>
        </w:tc>
        <w:tc>
          <w:tcPr>
            <w:tcW w:w="1789" w:type="dxa"/>
          </w:tcPr>
          <w:p w:rsidR="009F22FB" w:rsidRDefault="009F22FB" w:rsidP="00654C35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1345" w:type="dxa"/>
          </w:tcPr>
          <w:p w:rsidR="009F22FB" w:rsidRDefault="009F22FB" w:rsidP="00654C35">
            <w:pPr>
              <w:tabs>
                <w:tab w:val="left" w:pos="234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Passing Year</w:t>
            </w:r>
          </w:p>
        </w:tc>
      </w:tr>
      <w:tr w:rsidR="009F22FB" w:rsidRPr="009D536B" w:rsidTr="00273B9E">
        <w:tc>
          <w:tcPr>
            <w:tcW w:w="1396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B.C.A</w:t>
            </w:r>
          </w:p>
        </w:tc>
        <w:tc>
          <w:tcPr>
            <w:tcW w:w="3393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CMR Institute Of Management Studies</w:t>
            </w:r>
          </w:p>
        </w:tc>
        <w:tc>
          <w:tcPr>
            <w:tcW w:w="1789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AUTONOMOUS</w:t>
            </w:r>
          </w:p>
        </w:tc>
        <w:tc>
          <w:tcPr>
            <w:tcW w:w="1345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201</w:t>
            </w:r>
            <w:r>
              <w:rPr>
                <w:rFonts w:ascii="Lucida Sans Unicode" w:hAnsi="Lucida Sans Unicode"/>
                <w:sz w:val="18"/>
                <w:szCs w:val="18"/>
              </w:rPr>
              <w:t>5</w:t>
            </w:r>
          </w:p>
        </w:tc>
      </w:tr>
      <w:tr w:rsidR="009F22FB" w:rsidRPr="009D536B" w:rsidTr="00273B9E">
        <w:tc>
          <w:tcPr>
            <w:tcW w:w="1396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2</w:t>
            </w:r>
            <w:r w:rsidRPr="009F22FB">
              <w:rPr>
                <w:rFonts w:ascii="Lucida Sans Unicode" w:hAnsi="Lucida Sans Unicode"/>
                <w:sz w:val="18"/>
                <w:szCs w:val="18"/>
                <w:vertAlign w:val="superscript"/>
              </w:rPr>
              <w:t>nd</w:t>
            </w:r>
            <w:r>
              <w:rPr>
                <w:rFonts w:ascii="Lucida Sans Unicode" w:hAnsi="Lucida Sans Unicode"/>
                <w:sz w:val="18"/>
                <w:szCs w:val="18"/>
              </w:rPr>
              <w:t xml:space="preserve"> PUC</w:t>
            </w:r>
          </w:p>
        </w:tc>
        <w:tc>
          <w:tcPr>
            <w:tcW w:w="3393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S.J.R College</w:t>
            </w:r>
          </w:p>
        </w:tc>
        <w:tc>
          <w:tcPr>
            <w:tcW w:w="1789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Karnataka Board</w:t>
            </w:r>
          </w:p>
        </w:tc>
        <w:tc>
          <w:tcPr>
            <w:tcW w:w="1345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2012</w:t>
            </w:r>
          </w:p>
        </w:tc>
      </w:tr>
      <w:tr w:rsidR="009F22FB" w:rsidRPr="009D536B" w:rsidTr="00273B9E">
        <w:tc>
          <w:tcPr>
            <w:tcW w:w="1396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 xml:space="preserve">10th </w:t>
            </w:r>
          </w:p>
        </w:tc>
        <w:tc>
          <w:tcPr>
            <w:tcW w:w="3393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MaruthiVidhayalaya High School</w:t>
            </w:r>
          </w:p>
        </w:tc>
        <w:tc>
          <w:tcPr>
            <w:tcW w:w="1789" w:type="dxa"/>
          </w:tcPr>
          <w:p w:rsidR="009F22FB" w:rsidRPr="009D536B" w:rsidRDefault="002645BC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Karnataka Board</w:t>
            </w:r>
          </w:p>
        </w:tc>
        <w:tc>
          <w:tcPr>
            <w:tcW w:w="1345" w:type="dxa"/>
          </w:tcPr>
          <w:p w:rsidR="009F22FB" w:rsidRPr="009D536B" w:rsidRDefault="009F22FB" w:rsidP="009D536B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2007</w:t>
            </w:r>
          </w:p>
        </w:tc>
      </w:tr>
    </w:tbl>
    <w:p w:rsidR="00273B9E" w:rsidRPr="009D536B" w:rsidRDefault="00273B9E" w:rsidP="009D536B">
      <w:pPr>
        <w:rPr>
          <w:rFonts w:ascii="Lucida Sans Unicode" w:hAnsi="Lucida Sans Unicode"/>
          <w:sz w:val="18"/>
          <w:szCs w:val="18"/>
        </w:rPr>
      </w:pPr>
    </w:p>
    <w:p w:rsidR="00C12775" w:rsidRPr="003D19E9" w:rsidRDefault="00C12775" w:rsidP="00253692">
      <w:pPr>
        <w:shd w:val="clear" w:color="auto" w:fill="7F7F7F"/>
        <w:jc w:val="both"/>
        <w:rPr>
          <w:rFonts w:ascii="Lucida Sans" w:hAnsi="Lucida Sans"/>
          <w:b/>
          <w:color w:val="auto"/>
          <w:sz w:val="24"/>
        </w:rPr>
      </w:pPr>
      <w:r>
        <w:rPr>
          <w:rFonts w:ascii="Lucida Sans" w:hAnsi="Lucida Sans"/>
          <w:b/>
          <w:color w:val="auto"/>
          <w:sz w:val="24"/>
        </w:rPr>
        <w:t xml:space="preserve">Personal </w:t>
      </w:r>
      <w:r>
        <w:rPr>
          <w:rFonts w:ascii="Lucida Sans" w:hAnsi="Lucida Sans"/>
          <w:b/>
          <w:color w:val="FFFFFF"/>
          <w:sz w:val="24"/>
        </w:rPr>
        <w:t>Details</w:t>
      </w:r>
    </w:p>
    <w:tbl>
      <w:tblPr>
        <w:tblW w:w="9398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562"/>
        <w:gridCol w:w="6828"/>
        <w:gridCol w:w="8"/>
      </w:tblGrid>
      <w:tr w:rsidR="009D536B" w:rsidRPr="009D536B" w:rsidTr="00654C35">
        <w:trPr>
          <w:gridAfter w:val="1"/>
          <w:wAfter w:w="8" w:type="dxa"/>
          <w:trHeight w:val="225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Name</w:t>
            </w:r>
          </w:p>
        </w:tc>
        <w:tc>
          <w:tcPr>
            <w:tcW w:w="6828" w:type="dxa"/>
            <w:shd w:val="clear" w:color="auto" w:fill="FFFFFF" w:themeFill="background1"/>
          </w:tcPr>
          <w:p w:rsidR="009D536B" w:rsidRPr="009D536B" w:rsidRDefault="00AB2C71" w:rsidP="001E11BE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Yuvaraj</w:t>
            </w:r>
          </w:p>
        </w:tc>
      </w:tr>
      <w:tr w:rsidR="009D536B" w:rsidRPr="009D536B" w:rsidTr="00654C35">
        <w:trPr>
          <w:gridAfter w:val="1"/>
          <w:wAfter w:w="8" w:type="dxa"/>
          <w:trHeight w:val="224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Father’s Name</w:t>
            </w:r>
          </w:p>
        </w:tc>
        <w:tc>
          <w:tcPr>
            <w:tcW w:w="6828" w:type="dxa"/>
            <w:shd w:val="clear" w:color="auto" w:fill="FFFFFF" w:themeFill="background1"/>
          </w:tcPr>
          <w:p w:rsidR="009D536B" w:rsidRPr="009D536B" w:rsidRDefault="00AB2C71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Mr.Lakshman</w:t>
            </w:r>
          </w:p>
        </w:tc>
      </w:tr>
      <w:tr w:rsidR="009D536B" w:rsidRPr="009D536B" w:rsidTr="00654C35">
        <w:trPr>
          <w:gridAfter w:val="1"/>
          <w:wAfter w:w="8" w:type="dxa"/>
          <w:trHeight w:val="224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Date Of Birth</w:t>
            </w:r>
          </w:p>
        </w:tc>
        <w:tc>
          <w:tcPr>
            <w:tcW w:w="6828" w:type="dxa"/>
            <w:shd w:val="clear" w:color="auto" w:fill="FFFFFF" w:themeFill="background1"/>
          </w:tcPr>
          <w:p w:rsidR="009D536B" w:rsidRPr="009D536B" w:rsidRDefault="00AB2C71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29th May</w:t>
            </w:r>
            <w:r w:rsidR="009D536B" w:rsidRPr="009D536B">
              <w:rPr>
                <w:rFonts w:ascii="Lucida Sans Unicode" w:hAnsi="Lucida Sans Unicode"/>
                <w:sz w:val="18"/>
                <w:szCs w:val="18"/>
              </w:rPr>
              <w:t>, 199</w:t>
            </w:r>
            <w:r>
              <w:rPr>
                <w:rFonts w:ascii="Lucida Sans Unicode" w:hAnsi="Lucida Sans Unicode"/>
                <w:sz w:val="18"/>
                <w:szCs w:val="18"/>
              </w:rPr>
              <w:t>1</w:t>
            </w:r>
          </w:p>
        </w:tc>
      </w:tr>
      <w:tr w:rsidR="009D536B" w:rsidTr="00654C35">
        <w:trPr>
          <w:trHeight w:val="225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Contact Number</w:t>
            </w:r>
          </w:p>
        </w:tc>
        <w:tc>
          <w:tcPr>
            <w:tcW w:w="6836" w:type="dxa"/>
            <w:gridSpan w:val="2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+91-7</w:t>
            </w:r>
            <w:r w:rsidR="00AB2C71">
              <w:rPr>
                <w:rFonts w:ascii="Lucida Sans Unicode" w:hAnsi="Lucida Sans Unicode"/>
                <w:sz w:val="18"/>
                <w:szCs w:val="18"/>
              </w:rPr>
              <w:t>899419631</w:t>
            </w:r>
          </w:p>
        </w:tc>
      </w:tr>
      <w:tr w:rsidR="009D536B" w:rsidTr="00654C35">
        <w:trPr>
          <w:trHeight w:val="225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Preferred Location</w:t>
            </w:r>
          </w:p>
        </w:tc>
        <w:tc>
          <w:tcPr>
            <w:tcW w:w="6836" w:type="dxa"/>
            <w:gridSpan w:val="2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Bangalore</w:t>
            </w:r>
          </w:p>
        </w:tc>
      </w:tr>
      <w:tr w:rsidR="009D536B" w:rsidTr="00654C35">
        <w:trPr>
          <w:trHeight w:val="225"/>
        </w:trPr>
        <w:tc>
          <w:tcPr>
            <w:tcW w:w="2562" w:type="dxa"/>
            <w:shd w:val="clear" w:color="auto" w:fill="FFFFFF" w:themeFill="background1"/>
          </w:tcPr>
          <w:p w:rsidR="009D536B" w:rsidRPr="009D536B" w:rsidRDefault="009D536B" w:rsidP="00654C35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Current Address:</w:t>
            </w:r>
          </w:p>
        </w:tc>
        <w:tc>
          <w:tcPr>
            <w:tcW w:w="6836" w:type="dxa"/>
            <w:gridSpan w:val="2"/>
            <w:shd w:val="clear" w:color="auto" w:fill="FFFFFF" w:themeFill="background1"/>
          </w:tcPr>
          <w:p w:rsidR="00C34597" w:rsidRDefault="009D536B" w:rsidP="00AB2C71">
            <w:pPr>
              <w:rPr>
                <w:rFonts w:ascii="Lucida Sans Unicode" w:hAnsi="Lucida Sans Unicode"/>
                <w:sz w:val="18"/>
                <w:szCs w:val="18"/>
              </w:rPr>
            </w:pPr>
            <w:r w:rsidRPr="009D536B">
              <w:rPr>
                <w:rFonts w:ascii="Lucida Sans Unicode" w:hAnsi="Lucida Sans Unicode"/>
                <w:sz w:val="18"/>
                <w:szCs w:val="18"/>
              </w:rPr>
              <w:t>#</w:t>
            </w:r>
            <w:r w:rsidR="00AB2C71">
              <w:rPr>
                <w:rFonts w:ascii="Lucida Sans Unicode" w:hAnsi="Lucida Sans Unicode"/>
                <w:sz w:val="18"/>
                <w:szCs w:val="18"/>
              </w:rPr>
              <w:t>4,7</w:t>
            </w:r>
            <w:r w:rsidR="00AB2C71" w:rsidRPr="00AB2C71">
              <w:rPr>
                <w:rFonts w:ascii="Lucida Sans Unicode" w:hAnsi="Lucida Sans Unicode"/>
                <w:sz w:val="18"/>
                <w:szCs w:val="18"/>
                <w:vertAlign w:val="superscript"/>
              </w:rPr>
              <w:t>th</w:t>
            </w:r>
            <w:r w:rsidR="00AB2C71">
              <w:rPr>
                <w:rFonts w:ascii="Lucida Sans Unicode" w:hAnsi="Lucida Sans Unicode"/>
                <w:sz w:val="18"/>
                <w:szCs w:val="18"/>
              </w:rPr>
              <w:t xml:space="preserve"> Cross SathyaMurthy Cross Road</w:t>
            </w:r>
            <w:r w:rsidR="00C34597">
              <w:rPr>
                <w:rFonts w:ascii="Lucida Sans Unicode" w:hAnsi="Lucida Sans Unicode"/>
                <w:sz w:val="18"/>
                <w:szCs w:val="18"/>
              </w:rPr>
              <w:t xml:space="preserve"> ,R.S Palya, Kammanahalli</w:t>
            </w:r>
          </w:p>
          <w:p w:rsidR="009D536B" w:rsidRPr="009D536B" w:rsidRDefault="00C34597" w:rsidP="00AB2C71">
            <w:pPr>
              <w:rPr>
                <w:rFonts w:ascii="Lucida Sans Unicode" w:hAnsi="Lucida Sans Unicode"/>
                <w:sz w:val="18"/>
                <w:szCs w:val="18"/>
              </w:rPr>
            </w:pPr>
            <w:r>
              <w:rPr>
                <w:rFonts w:ascii="Lucida Sans Unicode" w:hAnsi="Lucida Sans Unicode"/>
                <w:sz w:val="18"/>
                <w:szCs w:val="18"/>
              </w:rPr>
              <w:t>Bangalore - 560033</w:t>
            </w:r>
            <w:r w:rsidR="009D536B" w:rsidRPr="009D536B">
              <w:rPr>
                <w:rFonts w:ascii="Lucida Sans Unicode" w:hAnsi="Lucida Sans Unicode"/>
                <w:sz w:val="18"/>
                <w:szCs w:val="18"/>
              </w:rPr>
              <w:t>.</w:t>
            </w:r>
          </w:p>
        </w:tc>
      </w:tr>
    </w:tbl>
    <w:p w:rsidR="00DF7404" w:rsidRDefault="00DF7404" w:rsidP="009D536B">
      <w:pPr>
        <w:jc w:val="both"/>
        <w:rPr>
          <w:rFonts w:ascii="Lucida Sans" w:hAnsi="Lucida Sans" w:cs="Calibri"/>
          <w:color w:val="auto"/>
          <w:sz w:val="18"/>
          <w:szCs w:val="24"/>
        </w:rPr>
      </w:pPr>
    </w:p>
    <w:p w:rsidR="009D536B" w:rsidRPr="003D19E9" w:rsidRDefault="009D536B" w:rsidP="009D536B">
      <w:pPr>
        <w:shd w:val="clear" w:color="auto" w:fill="7F7F7F"/>
        <w:jc w:val="both"/>
        <w:rPr>
          <w:rFonts w:ascii="Lucida Sans" w:hAnsi="Lucida Sans"/>
          <w:b/>
          <w:color w:val="auto"/>
          <w:sz w:val="24"/>
        </w:rPr>
      </w:pPr>
      <w:r>
        <w:rPr>
          <w:rFonts w:ascii="Lucida Sans" w:hAnsi="Lucida Sans"/>
          <w:b/>
          <w:color w:val="auto"/>
          <w:sz w:val="24"/>
        </w:rPr>
        <w:t>Declaration</w:t>
      </w:r>
    </w:p>
    <w:p w:rsidR="00BD0FB0" w:rsidRDefault="00BD0FB0" w:rsidP="009D536B">
      <w:pPr>
        <w:rPr>
          <w:rFonts w:ascii="Lucida Sans Unicode" w:hAnsi="Lucida Sans Unicode"/>
          <w:sz w:val="18"/>
          <w:szCs w:val="18"/>
        </w:rPr>
      </w:pPr>
    </w:p>
    <w:p w:rsidR="00BD0FB0" w:rsidRDefault="009D536B" w:rsidP="009D536B">
      <w:pPr>
        <w:rPr>
          <w:rFonts w:ascii="Lucida Sans Unicode" w:hAnsi="Lucida Sans Unicode"/>
          <w:sz w:val="18"/>
          <w:szCs w:val="18"/>
        </w:rPr>
      </w:pPr>
      <w:r w:rsidRPr="009D536B">
        <w:rPr>
          <w:rFonts w:ascii="Lucida Sans Unicode" w:hAnsi="Lucida Sans Unicode"/>
          <w:sz w:val="18"/>
          <w:szCs w:val="18"/>
        </w:rPr>
        <w:t>I declare that the above stated information and facts are true and correct to best of my knowledge.</w:t>
      </w:r>
    </w:p>
    <w:p w:rsidR="00BD0FB0" w:rsidRDefault="00BD0FB0" w:rsidP="009D536B">
      <w:pPr>
        <w:rPr>
          <w:rFonts w:ascii="Lucida Sans Unicode" w:hAnsi="Lucida Sans Unicode"/>
          <w:sz w:val="18"/>
          <w:szCs w:val="18"/>
        </w:rPr>
      </w:pPr>
    </w:p>
    <w:p w:rsidR="009D6A8F" w:rsidRPr="009D536B" w:rsidRDefault="009D6A8F" w:rsidP="009D536B">
      <w:pPr>
        <w:rPr>
          <w:rFonts w:ascii="Lucida Sans Unicode" w:hAnsi="Lucida Sans Unicode"/>
          <w:sz w:val="18"/>
          <w:szCs w:val="18"/>
        </w:rPr>
      </w:pPr>
    </w:p>
    <w:p w:rsidR="009D536B" w:rsidRPr="009D536B" w:rsidRDefault="001E11BE" w:rsidP="009D536B">
      <w:pPr>
        <w:rPr>
          <w:rFonts w:ascii="Lucida Sans Unicode" w:hAnsi="Lucida Sans Unicode"/>
          <w:sz w:val="18"/>
          <w:szCs w:val="18"/>
        </w:rPr>
      </w:pPr>
      <w:r w:rsidRPr="009D536B">
        <w:rPr>
          <w:rFonts w:ascii="Lucida Sans Unicode" w:hAnsi="Lucida Sans Unicode"/>
          <w:sz w:val="18"/>
          <w:szCs w:val="18"/>
        </w:rPr>
        <w:t xml:space="preserve">Place: </w:t>
      </w:r>
      <w:r w:rsidRPr="009D536B">
        <w:rPr>
          <w:rFonts w:ascii="Lucida Sans Unicode" w:hAnsi="Lucida Sans Unicode"/>
          <w:b/>
          <w:sz w:val="18"/>
          <w:szCs w:val="18"/>
        </w:rPr>
        <w:t>Bangalore</w:t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9D536B" w:rsidRPr="009D536B">
        <w:rPr>
          <w:rFonts w:ascii="Lucida Sans Unicode" w:hAnsi="Lucida Sans Unicode"/>
          <w:sz w:val="18"/>
          <w:szCs w:val="18"/>
        </w:rPr>
        <w:tab/>
      </w:r>
      <w:r w:rsidR="00C34597">
        <w:rPr>
          <w:rFonts w:ascii="Lucida Sans Unicode" w:hAnsi="Lucida Sans Unicode"/>
          <w:sz w:val="18"/>
          <w:szCs w:val="18"/>
        </w:rPr>
        <w:tab/>
      </w:r>
      <w:r w:rsidR="00C34597">
        <w:rPr>
          <w:rFonts w:ascii="Lucida Sans Unicode" w:hAnsi="Lucida Sans Unicode"/>
          <w:sz w:val="18"/>
          <w:szCs w:val="18"/>
        </w:rPr>
        <w:tab/>
      </w:r>
      <w:r w:rsidR="00C34597">
        <w:rPr>
          <w:rFonts w:ascii="Lucida Sans Unicode" w:hAnsi="Lucida Sans Unicode"/>
          <w:sz w:val="18"/>
          <w:szCs w:val="18"/>
        </w:rPr>
        <w:tab/>
      </w:r>
      <w:r w:rsidR="00C34597">
        <w:rPr>
          <w:rFonts w:ascii="Lucida Sans Unicode" w:hAnsi="Lucida Sans Unicode"/>
          <w:sz w:val="18"/>
          <w:szCs w:val="18"/>
        </w:rPr>
        <w:tab/>
      </w:r>
      <w:r>
        <w:rPr>
          <w:rFonts w:ascii="Lucida Sans Unicode" w:hAnsi="Lucida Sans Unicode"/>
          <w:sz w:val="18"/>
          <w:szCs w:val="18"/>
        </w:rPr>
        <w:t>(</w:t>
      </w:r>
      <w:r w:rsidR="00C34597">
        <w:rPr>
          <w:rFonts w:ascii="Lucida Sans Unicode" w:hAnsi="Lucida Sans Unicode"/>
          <w:b/>
          <w:sz w:val="18"/>
          <w:szCs w:val="18"/>
        </w:rPr>
        <w:t>YUVARAJ</w:t>
      </w:r>
      <w:r w:rsidR="009D536B" w:rsidRPr="009D536B">
        <w:rPr>
          <w:rFonts w:ascii="Lucida Sans Unicode" w:hAnsi="Lucida Sans Unicode"/>
          <w:sz w:val="18"/>
          <w:szCs w:val="18"/>
        </w:rPr>
        <w:t>)</w:t>
      </w:r>
    </w:p>
    <w:p w:rsidR="009D536B" w:rsidRPr="002D1345" w:rsidRDefault="009D536B" w:rsidP="009D536B">
      <w:pPr>
        <w:jc w:val="both"/>
        <w:rPr>
          <w:rFonts w:ascii="Lucida Sans" w:hAnsi="Lucida Sans" w:cs="Calibri"/>
          <w:color w:val="auto"/>
          <w:sz w:val="18"/>
          <w:szCs w:val="24"/>
        </w:rPr>
      </w:pPr>
    </w:p>
    <w:sectPr w:rsidR="009D536B" w:rsidRPr="002D1345" w:rsidSect="00A72E27">
      <w:headerReference w:type="default" r:id="rId21"/>
      <w:footerReference w:type="default" r:id="rId22"/>
      <w:pgSz w:w="12240" w:h="15840"/>
      <w:pgMar w:top="540" w:right="360" w:bottom="576" w:left="576" w:header="720" w:footer="720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3B1" w:rsidRDefault="007933B1" w:rsidP="00A72E27">
      <w:r>
        <w:separator/>
      </w:r>
    </w:p>
  </w:endnote>
  <w:endnote w:type="continuationSeparator" w:id="0">
    <w:p w:rsidR="007933B1" w:rsidRDefault="007933B1" w:rsidP="00A7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ＭＳ 明朝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uhaus Std Medium">
    <w:altName w:val="Cambria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5" w:rsidRDefault="00654C35">
    <w:pPr>
      <w:pStyle w:val="Footer"/>
      <w:jc w:val="right"/>
    </w:pPr>
    <w:r>
      <w:rPr>
        <w:color w:val="4F81BD" w:themeColor="accent1"/>
        <w:szCs w:val="20"/>
      </w:rPr>
      <w:t xml:space="preserve">pg. </w:t>
    </w:r>
    <w:r w:rsidR="00D93769">
      <w:rPr>
        <w:color w:val="4F81BD" w:themeColor="accent1"/>
        <w:szCs w:val="20"/>
      </w:rPr>
      <w:fldChar w:fldCharType="begin"/>
    </w:r>
    <w:r>
      <w:rPr>
        <w:color w:val="4F81BD" w:themeColor="accent1"/>
        <w:szCs w:val="20"/>
      </w:rPr>
      <w:instrText xml:space="preserve"> PAGE  \* Arabic </w:instrText>
    </w:r>
    <w:r w:rsidR="00D93769">
      <w:rPr>
        <w:color w:val="4F81BD" w:themeColor="accent1"/>
        <w:szCs w:val="20"/>
      </w:rPr>
      <w:fldChar w:fldCharType="separate"/>
    </w:r>
    <w:r w:rsidR="008B5951">
      <w:rPr>
        <w:noProof/>
        <w:color w:val="4F81BD" w:themeColor="accent1"/>
        <w:szCs w:val="20"/>
      </w:rPr>
      <w:t>4</w:t>
    </w:r>
    <w:r w:rsidR="00D93769">
      <w:rPr>
        <w:color w:val="4F81BD" w:themeColor="accent1"/>
        <w:szCs w:val="20"/>
      </w:rPr>
      <w:fldChar w:fldCharType="end"/>
    </w:r>
  </w:p>
  <w:p w:rsidR="00654C35" w:rsidRDefault="00654C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3B1" w:rsidRDefault="007933B1" w:rsidP="00A72E27">
      <w:r>
        <w:separator/>
      </w:r>
    </w:p>
  </w:footnote>
  <w:footnote w:type="continuationSeparator" w:id="0">
    <w:p w:rsidR="007933B1" w:rsidRDefault="007933B1" w:rsidP="00A72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5" w:rsidRPr="00685D54" w:rsidRDefault="00654C35" w:rsidP="00CB0C8E">
    <w:pPr>
      <w:pStyle w:val="Header"/>
      <w:ind w:right="-126"/>
      <w:rPr>
        <w:rFonts w:ascii="Palatino Linotype" w:hAnsi="Palatino Linotype"/>
        <w:b/>
        <w:color w:val="8080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cs="Wingdings"/>
        <w:sz w:val="16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6"/>
        <w:szCs w:val="24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6"/>
        <w:szCs w:val="24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6"/>
        <w:szCs w:val="24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6"/>
        <w:szCs w:val="24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16"/>
        <w:szCs w:val="24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6"/>
        <w:szCs w:val="24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16"/>
        <w:szCs w:val="24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6"/>
        <w:szCs w:val="24"/>
      </w:rPr>
    </w:lvl>
  </w:abstractNum>
  <w:abstractNum w:abstractNumId="6">
    <w:nsid w:val="057917DD"/>
    <w:multiLevelType w:val="hybridMultilevel"/>
    <w:tmpl w:val="5DC0236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86E06F5"/>
    <w:multiLevelType w:val="hybridMultilevel"/>
    <w:tmpl w:val="3F32E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AB24DF"/>
    <w:multiLevelType w:val="hybridMultilevel"/>
    <w:tmpl w:val="612C50D0"/>
    <w:lvl w:ilvl="0" w:tplc="9496E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69D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B49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61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542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A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6D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843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F27FE"/>
    <w:multiLevelType w:val="hybridMultilevel"/>
    <w:tmpl w:val="D00CF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610F2E"/>
    <w:multiLevelType w:val="hybridMultilevel"/>
    <w:tmpl w:val="30F6D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7D321A"/>
    <w:multiLevelType w:val="hybridMultilevel"/>
    <w:tmpl w:val="80EC3C2E"/>
    <w:lvl w:ilvl="0" w:tplc="419C7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EA3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86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60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6A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85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8D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C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92C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5D1EE6"/>
    <w:multiLevelType w:val="hybridMultilevel"/>
    <w:tmpl w:val="22D6B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B24B16"/>
    <w:multiLevelType w:val="hybridMultilevel"/>
    <w:tmpl w:val="02C23872"/>
    <w:lvl w:ilvl="0" w:tplc="DCE4A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96240"/>
    <w:multiLevelType w:val="hybridMultilevel"/>
    <w:tmpl w:val="06845C2E"/>
    <w:lvl w:ilvl="0" w:tplc="DD4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C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98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89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41B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EF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0B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8AC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187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F3CCB"/>
    <w:multiLevelType w:val="hybridMultilevel"/>
    <w:tmpl w:val="D22A0BBE"/>
    <w:lvl w:ilvl="0" w:tplc="7258F2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0871A5"/>
    <w:multiLevelType w:val="hybridMultilevel"/>
    <w:tmpl w:val="107CD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E93059"/>
    <w:multiLevelType w:val="hybridMultilevel"/>
    <w:tmpl w:val="28AC9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1E26A7"/>
    <w:multiLevelType w:val="hybridMultilevel"/>
    <w:tmpl w:val="32B479BA"/>
    <w:lvl w:ilvl="0" w:tplc="7258F2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DF4992"/>
    <w:multiLevelType w:val="hybridMultilevel"/>
    <w:tmpl w:val="734C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4691D"/>
    <w:multiLevelType w:val="hybridMultilevel"/>
    <w:tmpl w:val="79A07348"/>
    <w:lvl w:ilvl="0" w:tplc="089236B6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4D60EE98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C6B4955C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9320BC3C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EC17AE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ACAE4086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B2482284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93860A52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F84EB16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21">
    <w:nsid w:val="3B207AA5"/>
    <w:multiLevelType w:val="hybridMultilevel"/>
    <w:tmpl w:val="AB20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596100"/>
    <w:multiLevelType w:val="hybridMultilevel"/>
    <w:tmpl w:val="32C87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660AB3"/>
    <w:multiLevelType w:val="hybridMultilevel"/>
    <w:tmpl w:val="3EA6C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820FA5"/>
    <w:multiLevelType w:val="hybridMultilevel"/>
    <w:tmpl w:val="ADCCF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5217ED"/>
    <w:multiLevelType w:val="hybridMultilevel"/>
    <w:tmpl w:val="2AE892A4"/>
    <w:lvl w:ilvl="0" w:tplc="00F4F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A7C5F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BC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8FD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6C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22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0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0C3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E3C78"/>
    <w:multiLevelType w:val="hybridMultilevel"/>
    <w:tmpl w:val="F9467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843D8A"/>
    <w:multiLevelType w:val="hybridMultilevel"/>
    <w:tmpl w:val="23A6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76629E"/>
    <w:multiLevelType w:val="hybridMultilevel"/>
    <w:tmpl w:val="2D206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AA049B"/>
    <w:multiLevelType w:val="hybridMultilevel"/>
    <w:tmpl w:val="96BE5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B71FBB"/>
    <w:multiLevelType w:val="hybridMultilevel"/>
    <w:tmpl w:val="F5AE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FF361CC"/>
    <w:multiLevelType w:val="hybridMultilevel"/>
    <w:tmpl w:val="261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3"/>
  </w:num>
  <w:num w:numId="5">
    <w:abstractNumId w:val="21"/>
  </w:num>
  <w:num w:numId="6">
    <w:abstractNumId w:val="10"/>
  </w:num>
  <w:num w:numId="7">
    <w:abstractNumId w:val="17"/>
  </w:num>
  <w:num w:numId="8">
    <w:abstractNumId w:val="16"/>
  </w:num>
  <w:num w:numId="9">
    <w:abstractNumId w:val="28"/>
  </w:num>
  <w:num w:numId="10">
    <w:abstractNumId w:val="9"/>
  </w:num>
  <w:num w:numId="11">
    <w:abstractNumId w:val="31"/>
  </w:num>
  <w:num w:numId="12">
    <w:abstractNumId w:val="27"/>
  </w:num>
  <w:num w:numId="13">
    <w:abstractNumId w:val="23"/>
  </w:num>
  <w:num w:numId="14">
    <w:abstractNumId w:val="7"/>
  </w:num>
  <w:num w:numId="15">
    <w:abstractNumId w:val="30"/>
  </w:num>
  <w:num w:numId="16">
    <w:abstractNumId w:val="29"/>
  </w:num>
  <w:num w:numId="17">
    <w:abstractNumId w:val="24"/>
  </w:num>
  <w:num w:numId="18">
    <w:abstractNumId w:val="26"/>
  </w:num>
  <w:num w:numId="19">
    <w:abstractNumId w:val="18"/>
  </w:num>
  <w:num w:numId="20">
    <w:abstractNumId w:val="15"/>
  </w:num>
  <w:num w:numId="21">
    <w:abstractNumId w:val="19"/>
  </w:num>
  <w:num w:numId="22">
    <w:abstractNumId w:val="12"/>
  </w:num>
  <w:num w:numId="23">
    <w:abstractNumId w:val="11"/>
  </w:num>
  <w:num w:numId="24">
    <w:abstractNumId w:val="25"/>
  </w:num>
  <w:num w:numId="25">
    <w:abstractNumId w:val="8"/>
  </w:num>
  <w:num w:numId="26">
    <w:abstractNumId w:val="20"/>
  </w:num>
  <w:num w:numId="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820D93"/>
    <w:rsid w:val="00003FEB"/>
    <w:rsid w:val="000057A7"/>
    <w:rsid w:val="00006BC1"/>
    <w:rsid w:val="00010EA5"/>
    <w:rsid w:val="00015B25"/>
    <w:rsid w:val="00016F5F"/>
    <w:rsid w:val="0002286F"/>
    <w:rsid w:val="00024733"/>
    <w:rsid w:val="0003519D"/>
    <w:rsid w:val="00040EB0"/>
    <w:rsid w:val="0005199D"/>
    <w:rsid w:val="00052072"/>
    <w:rsid w:val="00052365"/>
    <w:rsid w:val="00055B5F"/>
    <w:rsid w:val="000648B1"/>
    <w:rsid w:val="00066E53"/>
    <w:rsid w:val="0006704D"/>
    <w:rsid w:val="00071011"/>
    <w:rsid w:val="00071185"/>
    <w:rsid w:val="00083A0D"/>
    <w:rsid w:val="0008482C"/>
    <w:rsid w:val="00084887"/>
    <w:rsid w:val="000B7C36"/>
    <w:rsid w:val="000C00A0"/>
    <w:rsid w:val="000D750C"/>
    <w:rsid w:val="00102D1E"/>
    <w:rsid w:val="00106557"/>
    <w:rsid w:val="0010689B"/>
    <w:rsid w:val="00122A22"/>
    <w:rsid w:val="001320A2"/>
    <w:rsid w:val="00137372"/>
    <w:rsid w:val="00140002"/>
    <w:rsid w:val="001418D9"/>
    <w:rsid w:val="0014483F"/>
    <w:rsid w:val="00145E7D"/>
    <w:rsid w:val="001508C6"/>
    <w:rsid w:val="0015112E"/>
    <w:rsid w:val="001523CC"/>
    <w:rsid w:val="001A0AD4"/>
    <w:rsid w:val="001A1BA1"/>
    <w:rsid w:val="001A4853"/>
    <w:rsid w:val="001A4A0D"/>
    <w:rsid w:val="001A5704"/>
    <w:rsid w:val="001A5FF1"/>
    <w:rsid w:val="001B15B9"/>
    <w:rsid w:val="001D133D"/>
    <w:rsid w:val="001D5CDB"/>
    <w:rsid w:val="001E11BE"/>
    <w:rsid w:val="001E36D9"/>
    <w:rsid w:val="001F118C"/>
    <w:rsid w:val="001F208A"/>
    <w:rsid w:val="00211B1E"/>
    <w:rsid w:val="0021674D"/>
    <w:rsid w:val="002207B9"/>
    <w:rsid w:val="002322DA"/>
    <w:rsid w:val="00243C57"/>
    <w:rsid w:val="00244053"/>
    <w:rsid w:val="00246145"/>
    <w:rsid w:val="00250582"/>
    <w:rsid w:val="0025320F"/>
    <w:rsid w:val="00253692"/>
    <w:rsid w:val="00263BE9"/>
    <w:rsid w:val="002645BC"/>
    <w:rsid w:val="00267EC7"/>
    <w:rsid w:val="002726B2"/>
    <w:rsid w:val="00272AA8"/>
    <w:rsid w:val="00273B9E"/>
    <w:rsid w:val="0027491F"/>
    <w:rsid w:val="00280D6A"/>
    <w:rsid w:val="00291CE2"/>
    <w:rsid w:val="00294989"/>
    <w:rsid w:val="002A3B6B"/>
    <w:rsid w:val="002A7943"/>
    <w:rsid w:val="002B04FC"/>
    <w:rsid w:val="002D1345"/>
    <w:rsid w:val="002D696B"/>
    <w:rsid w:val="002E092B"/>
    <w:rsid w:val="002F2949"/>
    <w:rsid w:val="00311EE7"/>
    <w:rsid w:val="00313813"/>
    <w:rsid w:val="00314DF3"/>
    <w:rsid w:val="00320E75"/>
    <w:rsid w:val="00322AE8"/>
    <w:rsid w:val="00327B84"/>
    <w:rsid w:val="00330B8A"/>
    <w:rsid w:val="003321A1"/>
    <w:rsid w:val="003417DB"/>
    <w:rsid w:val="00392304"/>
    <w:rsid w:val="00392596"/>
    <w:rsid w:val="00394EA4"/>
    <w:rsid w:val="003A6A7A"/>
    <w:rsid w:val="003B1CAC"/>
    <w:rsid w:val="003B52C1"/>
    <w:rsid w:val="003B5564"/>
    <w:rsid w:val="003D1078"/>
    <w:rsid w:val="003D146D"/>
    <w:rsid w:val="003D19E9"/>
    <w:rsid w:val="003D354F"/>
    <w:rsid w:val="003D3ED5"/>
    <w:rsid w:val="003D5AD4"/>
    <w:rsid w:val="003E282F"/>
    <w:rsid w:val="003E2F6B"/>
    <w:rsid w:val="003E797D"/>
    <w:rsid w:val="003F1FFB"/>
    <w:rsid w:val="00402C7D"/>
    <w:rsid w:val="0040708E"/>
    <w:rsid w:val="00414762"/>
    <w:rsid w:val="00424985"/>
    <w:rsid w:val="00430FE2"/>
    <w:rsid w:val="00440F7F"/>
    <w:rsid w:val="00454408"/>
    <w:rsid w:val="004667F4"/>
    <w:rsid w:val="00473012"/>
    <w:rsid w:val="004741E5"/>
    <w:rsid w:val="0047508B"/>
    <w:rsid w:val="00487D56"/>
    <w:rsid w:val="00491CBA"/>
    <w:rsid w:val="00492E38"/>
    <w:rsid w:val="00496BF6"/>
    <w:rsid w:val="004A0BB4"/>
    <w:rsid w:val="004A5E28"/>
    <w:rsid w:val="004A614D"/>
    <w:rsid w:val="004B5DAA"/>
    <w:rsid w:val="004C2A9D"/>
    <w:rsid w:val="004D4FC4"/>
    <w:rsid w:val="004D7104"/>
    <w:rsid w:val="004D7E30"/>
    <w:rsid w:val="004E1340"/>
    <w:rsid w:val="004E4A5F"/>
    <w:rsid w:val="004F5F22"/>
    <w:rsid w:val="00500DD3"/>
    <w:rsid w:val="005133C6"/>
    <w:rsid w:val="005157B2"/>
    <w:rsid w:val="00520C2C"/>
    <w:rsid w:val="0052494D"/>
    <w:rsid w:val="0052672C"/>
    <w:rsid w:val="00532983"/>
    <w:rsid w:val="00540A83"/>
    <w:rsid w:val="00543D01"/>
    <w:rsid w:val="005459D3"/>
    <w:rsid w:val="00552814"/>
    <w:rsid w:val="00553D38"/>
    <w:rsid w:val="0055484F"/>
    <w:rsid w:val="0056394A"/>
    <w:rsid w:val="00566669"/>
    <w:rsid w:val="00582C19"/>
    <w:rsid w:val="00595269"/>
    <w:rsid w:val="0059664B"/>
    <w:rsid w:val="005A1ECA"/>
    <w:rsid w:val="005A3F83"/>
    <w:rsid w:val="005A7C7D"/>
    <w:rsid w:val="005B09C5"/>
    <w:rsid w:val="005B7B5C"/>
    <w:rsid w:val="005D4BD5"/>
    <w:rsid w:val="005E0780"/>
    <w:rsid w:val="005E18AD"/>
    <w:rsid w:val="005F03A0"/>
    <w:rsid w:val="005F180A"/>
    <w:rsid w:val="006045C6"/>
    <w:rsid w:val="00617812"/>
    <w:rsid w:val="00626AA8"/>
    <w:rsid w:val="00626FB7"/>
    <w:rsid w:val="0064470E"/>
    <w:rsid w:val="0065042F"/>
    <w:rsid w:val="00651598"/>
    <w:rsid w:val="00654C35"/>
    <w:rsid w:val="00664515"/>
    <w:rsid w:val="00685D54"/>
    <w:rsid w:val="00686622"/>
    <w:rsid w:val="00687563"/>
    <w:rsid w:val="0069229F"/>
    <w:rsid w:val="0069254D"/>
    <w:rsid w:val="00695AFF"/>
    <w:rsid w:val="00696D29"/>
    <w:rsid w:val="006A4365"/>
    <w:rsid w:val="006A6B52"/>
    <w:rsid w:val="006B0D3B"/>
    <w:rsid w:val="006D2099"/>
    <w:rsid w:val="006D617B"/>
    <w:rsid w:val="006E2E5B"/>
    <w:rsid w:val="006E4D5B"/>
    <w:rsid w:val="006F73DB"/>
    <w:rsid w:val="006F7C81"/>
    <w:rsid w:val="00701C15"/>
    <w:rsid w:val="00706966"/>
    <w:rsid w:val="00712107"/>
    <w:rsid w:val="00715F27"/>
    <w:rsid w:val="0072135E"/>
    <w:rsid w:val="007256D2"/>
    <w:rsid w:val="00727E59"/>
    <w:rsid w:val="00730F6C"/>
    <w:rsid w:val="007528FD"/>
    <w:rsid w:val="007933B1"/>
    <w:rsid w:val="007B27B9"/>
    <w:rsid w:val="007C0E9B"/>
    <w:rsid w:val="007C10E7"/>
    <w:rsid w:val="007C119C"/>
    <w:rsid w:val="007C2023"/>
    <w:rsid w:val="007C45A2"/>
    <w:rsid w:val="007C6EC1"/>
    <w:rsid w:val="007E3F36"/>
    <w:rsid w:val="007E6263"/>
    <w:rsid w:val="007E76A7"/>
    <w:rsid w:val="00810FA6"/>
    <w:rsid w:val="00820D93"/>
    <w:rsid w:val="00833233"/>
    <w:rsid w:val="008401E0"/>
    <w:rsid w:val="0087477E"/>
    <w:rsid w:val="00875E3D"/>
    <w:rsid w:val="0088269F"/>
    <w:rsid w:val="008826AB"/>
    <w:rsid w:val="00883242"/>
    <w:rsid w:val="008842A4"/>
    <w:rsid w:val="008A07D6"/>
    <w:rsid w:val="008B46A4"/>
    <w:rsid w:val="008B5951"/>
    <w:rsid w:val="008C75A3"/>
    <w:rsid w:val="008D6872"/>
    <w:rsid w:val="008E154C"/>
    <w:rsid w:val="008E370E"/>
    <w:rsid w:val="008E3B07"/>
    <w:rsid w:val="008E6BC9"/>
    <w:rsid w:val="009012CF"/>
    <w:rsid w:val="00915E9E"/>
    <w:rsid w:val="00917542"/>
    <w:rsid w:val="00920A5E"/>
    <w:rsid w:val="00926826"/>
    <w:rsid w:val="009321E2"/>
    <w:rsid w:val="00936E08"/>
    <w:rsid w:val="00945704"/>
    <w:rsid w:val="00962AC5"/>
    <w:rsid w:val="009652B8"/>
    <w:rsid w:val="00970635"/>
    <w:rsid w:val="009772E3"/>
    <w:rsid w:val="009817A9"/>
    <w:rsid w:val="009979FE"/>
    <w:rsid w:val="009A2FAB"/>
    <w:rsid w:val="009C13F2"/>
    <w:rsid w:val="009D536B"/>
    <w:rsid w:val="009D6A8F"/>
    <w:rsid w:val="009E7433"/>
    <w:rsid w:val="009F22FB"/>
    <w:rsid w:val="009F7E14"/>
    <w:rsid w:val="00A015BF"/>
    <w:rsid w:val="00A07A42"/>
    <w:rsid w:val="00A11222"/>
    <w:rsid w:val="00A1155C"/>
    <w:rsid w:val="00A12705"/>
    <w:rsid w:val="00A16729"/>
    <w:rsid w:val="00A17350"/>
    <w:rsid w:val="00A326AE"/>
    <w:rsid w:val="00A33D51"/>
    <w:rsid w:val="00A40885"/>
    <w:rsid w:val="00A41FA9"/>
    <w:rsid w:val="00A47DD5"/>
    <w:rsid w:val="00A513B6"/>
    <w:rsid w:val="00A53453"/>
    <w:rsid w:val="00A6175F"/>
    <w:rsid w:val="00A65673"/>
    <w:rsid w:val="00A72E27"/>
    <w:rsid w:val="00A80389"/>
    <w:rsid w:val="00A915AF"/>
    <w:rsid w:val="00AA75C5"/>
    <w:rsid w:val="00AA7807"/>
    <w:rsid w:val="00AB2C71"/>
    <w:rsid w:val="00AB4509"/>
    <w:rsid w:val="00AC02D7"/>
    <w:rsid w:val="00AD269D"/>
    <w:rsid w:val="00AD2F22"/>
    <w:rsid w:val="00AD7C0E"/>
    <w:rsid w:val="00AE6442"/>
    <w:rsid w:val="00AF1A8E"/>
    <w:rsid w:val="00AF1E81"/>
    <w:rsid w:val="00AF2DE0"/>
    <w:rsid w:val="00B03E2E"/>
    <w:rsid w:val="00B07BA0"/>
    <w:rsid w:val="00B149DE"/>
    <w:rsid w:val="00B17BF3"/>
    <w:rsid w:val="00B23BE0"/>
    <w:rsid w:val="00B33B97"/>
    <w:rsid w:val="00B51AA8"/>
    <w:rsid w:val="00B561F9"/>
    <w:rsid w:val="00B57C7A"/>
    <w:rsid w:val="00B723F6"/>
    <w:rsid w:val="00B72640"/>
    <w:rsid w:val="00B76878"/>
    <w:rsid w:val="00B81D8A"/>
    <w:rsid w:val="00B8544A"/>
    <w:rsid w:val="00BB1FFE"/>
    <w:rsid w:val="00BB78DB"/>
    <w:rsid w:val="00BC4D92"/>
    <w:rsid w:val="00BD0FB0"/>
    <w:rsid w:val="00BD1B64"/>
    <w:rsid w:val="00BE7FFC"/>
    <w:rsid w:val="00BF3118"/>
    <w:rsid w:val="00BF4E16"/>
    <w:rsid w:val="00BF674B"/>
    <w:rsid w:val="00C05BE0"/>
    <w:rsid w:val="00C12775"/>
    <w:rsid w:val="00C12EAA"/>
    <w:rsid w:val="00C24A3E"/>
    <w:rsid w:val="00C24C70"/>
    <w:rsid w:val="00C31026"/>
    <w:rsid w:val="00C323BF"/>
    <w:rsid w:val="00C338F9"/>
    <w:rsid w:val="00C34597"/>
    <w:rsid w:val="00C40B63"/>
    <w:rsid w:val="00C57D84"/>
    <w:rsid w:val="00C80AD4"/>
    <w:rsid w:val="00C875D3"/>
    <w:rsid w:val="00C923AF"/>
    <w:rsid w:val="00C935A7"/>
    <w:rsid w:val="00CA0B7E"/>
    <w:rsid w:val="00CA1BE9"/>
    <w:rsid w:val="00CB0C8E"/>
    <w:rsid w:val="00CC0454"/>
    <w:rsid w:val="00CC7049"/>
    <w:rsid w:val="00CE6B1D"/>
    <w:rsid w:val="00D0219F"/>
    <w:rsid w:val="00D22748"/>
    <w:rsid w:val="00D24E8A"/>
    <w:rsid w:val="00D33172"/>
    <w:rsid w:val="00D35972"/>
    <w:rsid w:val="00D40AAC"/>
    <w:rsid w:val="00D41697"/>
    <w:rsid w:val="00D44C17"/>
    <w:rsid w:val="00D57405"/>
    <w:rsid w:val="00D6148D"/>
    <w:rsid w:val="00D642C6"/>
    <w:rsid w:val="00D92ECE"/>
    <w:rsid w:val="00D93221"/>
    <w:rsid w:val="00D93531"/>
    <w:rsid w:val="00D93769"/>
    <w:rsid w:val="00D960EF"/>
    <w:rsid w:val="00DA47B6"/>
    <w:rsid w:val="00DB3DF6"/>
    <w:rsid w:val="00DD32E0"/>
    <w:rsid w:val="00DD528B"/>
    <w:rsid w:val="00DE24FA"/>
    <w:rsid w:val="00DE698F"/>
    <w:rsid w:val="00DE707B"/>
    <w:rsid w:val="00DF29E7"/>
    <w:rsid w:val="00DF6FA3"/>
    <w:rsid w:val="00DF7404"/>
    <w:rsid w:val="00E15BFC"/>
    <w:rsid w:val="00E27297"/>
    <w:rsid w:val="00E33DE4"/>
    <w:rsid w:val="00E350C3"/>
    <w:rsid w:val="00E4004C"/>
    <w:rsid w:val="00E55CA3"/>
    <w:rsid w:val="00EB0FE6"/>
    <w:rsid w:val="00EB3C51"/>
    <w:rsid w:val="00EE7F18"/>
    <w:rsid w:val="00EF0BC2"/>
    <w:rsid w:val="00EF7E3B"/>
    <w:rsid w:val="00F11837"/>
    <w:rsid w:val="00F24131"/>
    <w:rsid w:val="00F34985"/>
    <w:rsid w:val="00F420FB"/>
    <w:rsid w:val="00F53339"/>
    <w:rsid w:val="00F54419"/>
    <w:rsid w:val="00F602F8"/>
    <w:rsid w:val="00F64C7C"/>
    <w:rsid w:val="00F725AB"/>
    <w:rsid w:val="00F72955"/>
    <w:rsid w:val="00FA1F1E"/>
    <w:rsid w:val="00FA3137"/>
    <w:rsid w:val="00FA6E8E"/>
    <w:rsid w:val="00FB2963"/>
    <w:rsid w:val="00FB2F46"/>
    <w:rsid w:val="00FB3FB2"/>
    <w:rsid w:val="00FF3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3D"/>
    <w:pPr>
      <w:suppressAutoHyphens/>
    </w:pPr>
    <w:rPr>
      <w:rFonts w:cs="Wingdings"/>
      <w:color w:val="00000A"/>
      <w:kern w:val="1"/>
      <w:lang w:val="en-US" w:eastAsia="zh-CN" w:bidi="bn-IN"/>
    </w:rPr>
  </w:style>
  <w:style w:type="paragraph" w:styleId="Heading1">
    <w:name w:val="heading 1"/>
    <w:basedOn w:val="Normal"/>
    <w:next w:val="BodyText"/>
    <w:qFormat/>
    <w:rsid w:val="008E154C"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Heading"/>
    <w:next w:val="BodyText"/>
    <w:qFormat/>
    <w:rsid w:val="008E154C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8E154C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B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E154C"/>
    <w:rPr>
      <w:rFonts w:ascii="Wingdings" w:hAnsi="Wingdings" w:cs="Wingdings"/>
      <w:sz w:val="24"/>
      <w:szCs w:val="24"/>
    </w:rPr>
  </w:style>
  <w:style w:type="character" w:customStyle="1" w:styleId="WW8Num1z1">
    <w:name w:val="WW8Num1z1"/>
    <w:rsid w:val="008E154C"/>
    <w:rPr>
      <w:rFonts w:ascii="Courier New" w:hAnsi="Courier New" w:cs="Courier New"/>
    </w:rPr>
  </w:style>
  <w:style w:type="character" w:customStyle="1" w:styleId="WW8Num1z2">
    <w:name w:val="WW8Num1z2"/>
    <w:rsid w:val="008E154C"/>
  </w:style>
  <w:style w:type="character" w:customStyle="1" w:styleId="WW8Num1z3">
    <w:name w:val="WW8Num1z3"/>
    <w:rsid w:val="008E154C"/>
    <w:rPr>
      <w:rFonts w:ascii="Symbol" w:hAnsi="Symbol" w:cs="Symbol"/>
    </w:rPr>
  </w:style>
  <w:style w:type="character" w:customStyle="1" w:styleId="WW8Num1z4">
    <w:name w:val="WW8Num1z4"/>
    <w:rsid w:val="008E154C"/>
  </w:style>
  <w:style w:type="character" w:customStyle="1" w:styleId="WW8Num1z5">
    <w:name w:val="WW8Num1z5"/>
    <w:rsid w:val="008E154C"/>
  </w:style>
  <w:style w:type="character" w:customStyle="1" w:styleId="WW8Num1z6">
    <w:name w:val="WW8Num1z6"/>
    <w:rsid w:val="008E154C"/>
  </w:style>
  <w:style w:type="character" w:customStyle="1" w:styleId="WW8Num1z7">
    <w:name w:val="WW8Num1z7"/>
    <w:rsid w:val="008E154C"/>
  </w:style>
  <w:style w:type="character" w:customStyle="1" w:styleId="WW8Num1z8">
    <w:name w:val="WW8Num1z8"/>
    <w:rsid w:val="008E154C"/>
  </w:style>
  <w:style w:type="character" w:customStyle="1" w:styleId="WW8Num2z0">
    <w:name w:val="WW8Num2z0"/>
    <w:rsid w:val="008E154C"/>
    <w:rPr>
      <w:rFonts w:ascii="Symbol" w:hAnsi="Symbol" w:cs="Symbol"/>
      <w:sz w:val="24"/>
      <w:szCs w:val="24"/>
    </w:rPr>
  </w:style>
  <w:style w:type="character" w:customStyle="1" w:styleId="WW8Num2z1">
    <w:name w:val="WW8Num2z1"/>
    <w:rsid w:val="008E154C"/>
    <w:rPr>
      <w:rFonts w:ascii="Courier New" w:hAnsi="Courier New" w:cs="Courier New"/>
    </w:rPr>
  </w:style>
  <w:style w:type="character" w:customStyle="1" w:styleId="WW8Num2z2">
    <w:name w:val="WW8Num2z2"/>
    <w:rsid w:val="008E154C"/>
    <w:rPr>
      <w:rFonts w:ascii="Wingdings" w:hAnsi="Wingdings" w:cs="Wingdings"/>
    </w:rPr>
  </w:style>
  <w:style w:type="character" w:customStyle="1" w:styleId="WW8Num2z3">
    <w:name w:val="WW8Num2z3"/>
    <w:rsid w:val="008E154C"/>
  </w:style>
  <w:style w:type="character" w:customStyle="1" w:styleId="WW8Num2z4">
    <w:name w:val="WW8Num2z4"/>
    <w:rsid w:val="008E154C"/>
  </w:style>
  <w:style w:type="character" w:customStyle="1" w:styleId="WW8Num2z5">
    <w:name w:val="WW8Num2z5"/>
    <w:rsid w:val="008E154C"/>
  </w:style>
  <w:style w:type="character" w:customStyle="1" w:styleId="WW8Num2z6">
    <w:name w:val="WW8Num2z6"/>
    <w:rsid w:val="008E154C"/>
  </w:style>
  <w:style w:type="character" w:customStyle="1" w:styleId="WW8Num2z7">
    <w:name w:val="WW8Num2z7"/>
    <w:rsid w:val="008E154C"/>
  </w:style>
  <w:style w:type="character" w:customStyle="1" w:styleId="WW8Num2z8">
    <w:name w:val="WW8Num2z8"/>
    <w:rsid w:val="008E154C"/>
  </w:style>
  <w:style w:type="character" w:customStyle="1" w:styleId="WW8Num3z0">
    <w:name w:val="WW8Num3z0"/>
    <w:rsid w:val="008E154C"/>
    <w:rPr>
      <w:rFonts w:ascii="Wingdings" w:hAnsi="Wingdings" w:cs="Wingdings"/>
      <w:sz w:val="16"/>
      <w:szCs w:val="24"/>
    </w:rPr>
  </w:style>
  <w:style w:type="character" w:customStyle="1" w:styleId="WW8Num3z1">
    <w:name w:val="WW8Num3z1"/>
    <w:rsid w:val="008E154C"/>
  </w:style>
  <w:style w:type="character" w:customStyle="1" w:styleId="WW8Num3z2">
    <w:name w:val="WW8Num3z2"/>
    <w:rsid w:val="008E154C"/>
  </w:style>
  <w:style w:type="character" w:customStyle="1" w:styleId="WW8Num3z3">
    <w:name w:val="WW8Num3z3"/>
    <w:rsid w:val="008E154C"/>
  </w:style>
  <w:style w:type="character" w:customStyle="1" w:styleId="WW8Num3z4">
    <w:name w:val="WW8Num3z4"/>
    <w:rsid w:val="008E154C"/>
  </w:style>
  <w:style w:type="character" w:customStyle="1" w:styleId="WW8Num3z5">
    <w:name w:val="WW8Num3z5"/>
    <w:rsid w:val="008E154C"/>
  </w:style>
  <w:style w:type="character" w:customStyle="1" w:styleId="WW8Num3z6">
    <w:name w:val="WW8Num3z6"/>
    <w:rsid w:val="008E154C"/>
  </w:style>
  <w:style w:type="character" w:customStyle="1" w:styleId="WW8Num3z7">
    <w:name w:val="WW8Num3z7"/>
    <w:rsid w:val="008E154C"/>
  </w:style>
  <w:style w:type="character" w:customStyle="1" w:styleId="WW8Num3z8">
    <w:name w:val="WW8Num3z8"/>
    <w:rsid w:val="008E154C"/>
  </w:style>
  <w:style w:type="character" w:customStyle="1" w:styleId="WW8Num4z0">
    <w:name w:val="WW8Num4z0"/>
    <w:rsid w:val="008E154C"/>
    <w:rPr>
      <w:rFonts w:ascii="Symbol" w:hAnsi="Symbol" w:cs="Symbol"/>
      <w:sz w:val="24"/>
      <w:szCs w:val="24"/>
    </w:rPr>
  </w:style>
  <w:style w:type="character" w:customStyle="1" w:styleId="WW8Num4z1">
    <w:name w:val="WW8Num4z1"/>
    <w:rsid w:val="008E154C"/>
    <w:rPr>
      <w:rFonts w:ascii="Courier New" w:hAnsi="Courier New" w:cs="Courier New"/>
    </w:rPr>
  </w:style>
  <w:style w:type="character" w:customStyle="1" w:styleId="WW8Num4z2">
    <w:name w:val="WW8Num4z2"/>
    <w:rsid w:val="008E154C"/>
    <w:rPr>
      <w:rFonts w:ascii="Wingdings" w:hAnsi="Wingdings" w:cs="Wingdings"/>
    </w:rPr>
  </w:style>
  <w:style w:type="character" w:customStyle="1" w:styleId="WW8Num4z3">
    <w:name w:val="WW8Num4z3"/>
    <w:rsid w:val="008E154C"/>
  </w:style>
  <w:style w:type="character" w:customStyle="1" w:styleId="WW8Num4z4">
    <w:name w:val="WW8Num4z4"/>
    <w:rsid w:val="008E154C"/>
  </w:style>
  <w:style w:type="character" w:customStyle="1" w:styleId="WW8Num4z5">
    <w:name w:val="WW8Num4z5"/>
    <w:rsid w:val="008E154C"/>
  </w:style>
  <w:style w:type="character" w:customStyle="1" w:styleId="WW8Num4z6">
    <w:name w:val="WW8Num4z6"/>
    <w:rsid w:val="008E154C"/>
  </w:style>
  <w:style w:type="character" w:customStyle="1" w:styleId="WW8Num4z7">
    <w:name w:val="WW8Num4z7"/>
    <w:rsid w:val="008E154C"/>
  </w:style>
  <w:style w:type="character" w:customStyle="1" w:styleId="WW8Num4z8">
    <w:name w:val="WW8Num4z8"/>
    <w:rsid w:val="008E154C"/>
  </w:style>
  <w:style w:type="character" w:customStyle="1" w:styleId="WW8Num5z0">
    <w:name w:val="WW8Num5z0"/>
    <w:rsid w:val="008E154C"/>
    <w:rPr>
      <w:rFonts w:ascii="Symbol" w:hAnsi="Symbol" w:cs="Symbol"/>
      <w:sz w:val="24"/>
      <w:szCs w:val="24"/>
    </w:rPr>
  </w:style>
  <w:style w:type="character" w:customStyle="1" w:styleId="WW8Num5z1">
    <w:name w:val="WW8Num5z1"/>
    <w:rsid w:val="008E154C"/>
    <w:rPr>
      <w:rFonts w:ascii="Courier New" w:hAnsi="Courier New" w:cs="Courier New"/>
    </w:rPr>
  </w:style>
  <w:style w:type="character" w:customStyle="1" w:styleId="WW8Num5z2">
    <w:name w:val="WW8Num5z2"/>
    <w:rsid w:val="008E154C"/>
    <w:rPr>
      <w:rFonts w:ascii="Wingdings" w:hAnsi="Wingdings" w:cs="Wingdings"/>
    </w:rPr>
  </w:style>
  <w:style w:type="character" w:customStyle="1" w:styleId="WW8Num5z3">
    <w:name w:val="WW8Num5z3"/>
    <w:rsid w:val="008E154C"/>
  </w:style>
  <w:style w:type="character" w:customStyle="1" w:styleId="WW8Num5z4">
    <w:name w:val="WW8Num5z4"/>
    <w:rsid w:val="008E154C"/>
  </w:style>
  <w:style w:type="character" w:customStyle="1" w:styleId="WW8Num5z5">
    <w:name w:val="WW8Num5z5"/>
    <w:rsid w:val="008E154C"/>
  </w:style>
  <w:style w:type="character" w:customStyle="1" w:styleId="WW8Num5z6">
    <w:name w:val="WW8Num5z6"/>
    <w:rsid w:val="008E154C"/>
  </w:style>
  <w:style w:type="character" w:customStyle="1" w:styleId="WW8Num5z7">
    <w:name w:val="WW8Num5z7"/>
    <w:rsid w:val="008E154C"/>
  </w:style>
  <w:style w:type="character" w:customStyle="1" w:styleId="WW8Num5z8">
    <w:name w:val="WW8Num5z8"/>
    <w:rsid w:val="008E154C"/>
  </w:style>
  <w:style w:type="character" w:customStyle="1" w:styleId="WW8Num6z0">
    <w:name w:val="WW8Num6z0"/>
    <w:rsid w:val="008E154C"/>
    <w:rPr>
      <w:rFonts w:ascii="Wingdings" w:hAnsi="Wingdings" w:cs="Wingdings"/>
      <w:sz w:val="20"/>
      <w:szCs w:val="20"/>
    </w:rPr>
  </w:style>
  <w:style w:type="character" w:customStyle="1" w:styleId="WW8Num6z1">
    <w:name w:val="WW8Num6z1"/>
    <w:rsid w:val="008E154C"/>
    <w:rPr>
      <w:rFonts w:ascii="Courier New" w:hAnsi="Courier New" w:cs="Courier New"/>
    </w:rPr>
  </w:style>
  <w:style w:type="character" w:customStyle="1" w:styleId="WW8Num6z2">
    <w:name w:val="WW8Num6z2"/>
    <w:rsid w:val="008E154C"/>
    <w:rPr>
      <w:rFonts w:ascii="Wingdings" w:hAnsi="Wingdings" w:cs="Wingdings"/>
    </w:rPr>
  </w:style>
  <w:style w:type="character" w:customStyle="1" w:styleId="WW8Num6z3">
    <w:name w:val="WW8Num6z3"/>
    <w:rsid w:val="008E154C"/>
    <w:rPr>
      <w:rFonts w:ascii="Symbol" w:hAnsi="Symbol" w:cs="Symbol"/>
    </w:rPr>
  </w:style>
  <w:style w:type="character" w:customStyle="1" w:styleId="WW8Num6z4">
    <w:name w:val="WW8Num6z4"/>
    <w:rsid w:val="008E154C"/>
  </w:style>
  <w:style w:type="character" w:customStyle="1" w:styleId="WW8Num6z5">
    <w:name w:val="WW8Num6z5"/>
    <w:rsid w:val="008E154C"/>
  </w:style>
  <w:style w:type="character" w:customStyle="1" w:styleId="WW8Num6z6">
    <w:name w:val="WW8Num6z6"/>
    <w:rsid w:val="008E154C"/>
  </w:style>
  <w:style w:type="character" w:customStyle="1" w:styleId="WW8Num6z7">
    <w:name w:val="WW8Num6z7"/>
    <w:rsid w:val="008E154C"/>
  </w:style>
  <w:style w:type="character" w:customStyle="1" w:styleId="WW8Num6z8">
    <w:name w:val="WW8Num6z8"/>
    <w:rsid w:val="008E154C"/>
  </w:style>
  <w:style w:type="character" w:customStyle="1" w:styleId="WW8Num7z0">
    <w:name w:val="WW8Num7z0"/>
    <w:rsid w:val="008E154C"/>
    <w:rPr>
      <w:rFonts w:ascii="Wingdings" w:hAnsi="Wingdings" w:cs="Wingdings"/>
      <w:sz w:val="16"/>
      <w:szCs w:val="24"/>
    </w:rPr>
  </w:style>
  <w:style w:type="character" w:customStyle="1" w:styleId="WW8Num8z0">
    <w:name w:val="WW8Num8z0"/>
    <w:rsid w:val="008E154C"/>
    <w:rPr>
      <w:rFonts w:ascii="Wingdings" w:hAnsi="Wingdings" w:cs="Wingdings"/>
      <w:sz w:val="16"/>
      <w:szCs w:val="16"/>
    </w:rPr>
  </w:style>
  <w:style w:type="character" w:customStyle="1" w:styleId="WW8Num8z1">
    <w:name w:val="WW8Num8z1"/>
    <w:rsid w:val="008E154C"/>
    <w:rPr>
      <w:rFonts w:ascii="Courier New" w:hAnsi="Courier New" w:cs="Courier New"/>
    </w:rPr>
  </w:style>
  <w:style w:type="character" w:customStyle="1" w:styleId="WW8Num8z2">
    <w:name w:val="WW8Num8z2"/>
    <w:rsid w:val="008E154C"/>
    <w:rPr>
      <w:rFonts w:ascii="Wingdings" w:hAnsi="Wingdings" w:cs="Wingdings"/>
    </w:rPr>
  </w:style>
  <w:style w:type="character" w:customStyle="1" w:styleId="WW8Num8z3">
    <w:name w:val="WW8Num8z3"/>
    <w:rsid w:val="008E154C"/>
    <w:rPr>
      <w:rFonts w:ascii="Symbol" w:hAnsi="Symbol" w:cs="Symbol"/>
    </w:rPr>
  </w:style>
  <w:style w:type="character" w:customStyle="1" w:styleId="WW8Num8z4">
    <w:name w:val="WW8Num8z4"/>
    <w:rsid w:val="008E154C"/>
  </w:style>
  <w:style w:type="character" w:customStyle="1" w:styleId="WW8Num8z5">
    <w:name w:val="WW8Num8z5"/>
    <w:rsid w:val="008E154C"/>
  </w:style>
  <w:style w:type="character" w:customStyle="1" w:styleId="WW8Num8z6">
    <w:name w:val="WW8Num8z6"/>
    <w:rsid w:val="008E154C"/>
  </w:style>
  <w:style w:type="character" w:customStyle="1" w:styleId="WW8Num8z7">
    <w:name w:val="WW8Num8z7"/>
    <w:rsid w:val="008E154C"/>
  </w:style>
  <w:style w:type="character" w:customStyle="1" w:styleId="WW8Num8z8">
    <w:name w:val="WW8Num8z8"/>
    <w:rsid w:val="008E154C"/>
  </w:style>
  <w:style w:type="character" w:customStyle="1" w:styleId="WW8Num7z1">
    <w:name w:val="WW8Num7z1"/>
    <w:rsid w:val="008E154C"/>
  </w:style>
  <w:style w:type="character" w:customStyle="1" w:styleId="WW8Num7z2">
    <w:name w:val="WW8Num7z2"/>
    <w:rsid w:val="008E154C"/>
  </w:style>
  <w:style w:type="character" w:customStyle="1" w:styleId="WW8Num7z3">
    <w:name w:val="WW8Num7z3"/>
    <w:rsid w:val="008E154C"/>
  </w:style>
  <w:style w:type="character" w:customStyle="1" w:styleId="WW8Num7z4">
    <w:name w:val="WW8Num7z4"/>
    <w:rsid w:val="008E154C"/>
  </w:style>
  <w:style w:type="character" w:customStyle="1" w:styleId="WW8Num7z5">
    <w:name w:val="WW8Num7z5"/>
    <w:rsid w:val="008E154C"/>
  </w:style>
  <w:style w:type="character" w:customStyle="1" w:styleId="WW8Num7z6">
    <w:name w:val="WW8Num7z6"/>
    <w:rsid w:val="008E154C"/>
  </w:style>
  <w:style w:type="character" w:customStyle="1" w:styleId="WW8Num7z7">
    <w:name w:val="WW8Num7z7"/>
    <w:rsid w:val="008E154C"/>
  </w:style>
  <w:style w:type="character" w:customStyle="1" w:styleId="WW8Num7z8">
    <w:name w:val="WW8Num7z8"/>
    <w:rsid w:val="008E154C"/>
  </w:style>
  <w:style w:type="character" w:customStyle="1" w:styleId="WW8Num9z0">
    <w:name w:val="WW8Num9z0"/>
    <w:rsid w:val="008E154C"/>
    <w:rPr>
      <w:rFonts w:ascii="Symbol" w:hAnsi="Symbol" w:cs="Symbol"/>
    </w:rPr>
  </w:style>
  <w:style w:type="character" w:customStyle="1" w:styleId="WW8Num9z1">
    <w:name w:val="WW8Num9z1"/>
    <w:rsid w:val="008E154C"/>
    <w:rPr>
      <w:rFonts w:ascii="Courier New" w:hAnsi="Courier New" w:cs="Courier New"/>
    </w:rPr>
  </w:style>
  <w:style w:type="character" w:customStyle="1" w:styleId="WW8Num9z2">
    <w:name w:val="WW8Num9z2"/>
    <w:rsid w:val="008E154C"/>
    <w:rPr>
      <w:rFonts w:ascii="Wingdings" w:hAnsi="Wingdings" w:cs="Wingdings"/>
    </w:rPr>
  </w:style>
  <w:style w:type="character" w:customStyle="1" w:styleId="WW8Num10z0">
    <w:name w:val="WW8Num10z0"/>
    <w:rsid w:val="008E154C"/>
    <w:rPr>
      <w:rFonts w:ascii="Wingdings" w:hAnsi="Wingdings" w:cs="Wingdings"/>
    </w:rPr>
  </w:style>
  <w:style w:type="character" w:customStyle="1" w:styleId="WW8Num10z1">
    <w:name w:val="WW8Num10z1"/>
    <w:rsid w:val="008E154C"/>
    <w:rPr>
      <w:rFonts w:ascii="Courier New" w:hAnsi="Courier New" w:cs="Courier New"/>
    </w:rPr>
  </w:style>
  <w:style w:type="character" w:customStyle="1" w:styleId="WW8Num10z3">
    <w:name w:val="WW8Num10z3"/>
    <w:rsid w:val="008E154C"/>
    <w:rPr>
      <w:rFonts w:ascii="Symbol" w:hAnsi="Symbol" w:cs="Symbol"/>
    </w:rPr>
  </w:style>
  <w:style w:type="character" w:customStyle="1" w:styleId="WW8Num11z0">
    <w:name w:val="WW8Num11z0"/>
    <w:rsid w:val="008E154C"/>
    <w:rPr>
      <w:rFonts w:ascii="Symbol" w:hAnsi="Symbol" w:cs="Symbol"/>
    </w:rPr>
  </w:style>
  <w:style w:type="character" w:customStyle="1" w:styleId="WW8Num11z1">
    <w:name w:val="WW8Num11z1"/>
    <w:rsid w:val="008E154C"/>
    <w:rPr>
      <w:rFonts w:ascii="Courier New" w:hAnsi="Courier New" w:cs="Courier New"/>
    </w:rPr>
  </w:style>
  <w:style w:type="character" w:customStyle="1" w:styleId="WW8Num11z2">
    <w:name w:val="WW8Num11z2"/>
    <w:rsid w:val="008E154C"/>
    <w:rPr>
      <w:rFonts w:ascii="Wingdings" w:hAnsi="Wingdings" w:cs="Wingdings"/>
    </w:rPr>
  </w:style>
  <w:style w:type="character" w:customStyle="1" w:styleId="WW8Num12z0">
    <w:name w:val="WW8Num12z0"/>
    <w:rsid w:val="008E154C"/>
    <w:rPr>
      <w:rFonts w:ascii="Wingdings" w:hAnsi="Wingdings" w:cs="Wingdings"/>
    </w:rPr>
  </w:style>
  <w:style w:type="character" w:customStyle="1" w:styleId="WW8Num12z1">
    <w:name w:val="WW8Num12z1"/>
    <w:rsid w:val="008E154C"/>
    <w:rPr>
      <w:rFonts w:ascii="Courier New" w:hAnsi="Courier New" w:cs="Courier New"/>
    </w:rPr>
  </w:style>
  <w:style w:type="character" w:customStyle="1" w:styleId="WW8Num12z3">
    <w:name w:val="WW8Num12z3"/>
    <w:rsid w:val="008E154C"/>
    <w:rPr>
      <w:rFonts w:ascii="Symbol" w:hAnsi="Symbol" w:cs="Symbol"/>
    </w:rPr>
  </w:style>
  <w:style w:type="character" w:customStyle="1" w:styleId="WW8Num13z0">
    <w:name w:val="WW8Num13z0"/>
    <w:rsid w:val="008E154C"/>
    <w:rPr>
      <w:rFonts w:ascii="Wingdings" w:hAnsi="Wingdings" w:cs="Wingdings"/>
      <w:sz w:val="16"/>
    </w:rPr>
  </w:style>
  <w:style w:type="character" w:customStyle="1" w:styleId="WW8Num13z1">
    <w:name w:val="WW8Num13z1"/>
    <w:rsid w:val="008E154C"/>
    <w:rPr>
      <w:rFonts w:ascii="Courier New" w:hAnsi="Courier New" w:cs="Courier New"/>
    </w:rPr>
  </w:style>
  <w:style w:type="character" w:customStyle="1" w:styleId="WW8Num13z2">
    <w:name w:val="WW8Num13z2"/>
    <w:rsid w:val="008E154C"/>
    <w:rPr>
      <w:rFonts w:ascii="Wingdings" w:hAnsi="Wingdings" w:cs="Wingdings"/>
    </w:rPr>
  </w:style>
  <w:style w:type="character" w:customStyle="1" w:styleId="WW8Num13z3">
    <w:name w:val="WW8Num13z3"/>
    <w:rsid w:val="008E154C"/>
    <w:rPr>
      <w:rFonts w:ascii="Symbol" w:hAnsi="Symbol" w:cs="Symbol"/>
    </w:rPr>
  </w:style>
  <w:style w:type="character" w:customStyle="1" w:styleId="WW8Num14z0">
    <w:name w:val="WW8Num14z0"/>
    <w:rsid w:val="008E154C"/>
    <w:rPr>
      <w:rFonts w:ascii="Wingdings" w:hAnsi="Wingdings" w:cs="Wingdings"/>
    </w:rPr>
  </w:style>
  <w:style w:type="character" w:customStyle="1" w:styleId="WW8Num14z1">
    <w:name w:val="WW8Num14z1"/>
    <w:rsid w:val="008E154C"/>
    <w:rPr>
      <w:rFonts w:ascii="Courier New" w:hAnsi="Courier New" w:cs="Courier New"/>
    </w:rPr>
  </w:style>
  <w:style w:type="character" w:customStyle="1" w:styleId="WW8Num14z3">
    <w:name w:val="WW8Num14z3"/>
    <w:rsid w:val="008E154C"/>
    <w:rPr>
      <w:rFonts w:ascii="Symbol" w:hAnsi="Symbol" w:cs="Symbol"/>
    </w:rPr>
  </w:style>
  <w:style w:type="character" w:customStyle="1" w:styleId="WW8Num15z0">
    <w:name w:val="WW8Num15z0"/>
    <w:rsid w:val="008E154C"/>
    <w:rPr>
      <w:rFonts w:ascii="Wingdings" w:hAnsi="Wingdings" w:cs="Wingdings"/>
    </w:rPr>
  </w:style>
  <w:style w:type="character" w:customStyle="1" w:styleId="WW8Num16z0">
    <w:name w:val="WW8Num16z0"/>
    <w:rsid w:val="008E154C"/>
    <w:rPr>
      <w:rFonts w:ascii="Wingdings" w:hAnsi="Wingdings" w:cs="Wingdings"/>
    </w:rPr>
  </w:style>
  <w:style w:type="character" w:customStyle="1" w:styleId="WW8Num16z1">
    <w:name w:val="WW8Num16z1"/>
    <w:rsid w:val="008E154C"/>
    <w:rPr>
      <w:rFonts w:ascii="Courier New" w:hAnsi="Courier New" w:cs="Courier New"/>
    </w:rPr>
  </w:style>
  <w:style w:type="character" w:customStyle="1" w:styleId="WW8Num16z3">
    <w:name w:val="WW8Num16z3"/>
    <w:rsid w:val="008E154C"/>
    <w:rPr>
      <w:rFonts w:ascii="Symbol" w:hAnsi="Symbol" w:cs="Symbol"/>
    </w:rPr>
  </w:style>
  <w:style w:type="character" w:customStyle="1" w:styleId="WW8Num17z0">
    <w:name w:val="WW8Num17z0"/>
    <w:rsid w:val="008E154C"/>
    <w:rPr>
      <w:rFonts w:ascii="Wingdings" w:hAnsi="Wingdings" w:cs="Wingdings"/>
    </w:rPr>
  </w:style>
  <w:style w:type="character" w:customStyle="1" w:styleId="WW8Num18z0">
    <w:name w:val="WW8Num18z0"/>
    <w:rsid w:val="008E154C"/>
    <w:rPr>
      <w:rFonts w:ascii="Symbol" w:hAnsi="Symbol" w:cs="Symbol"/>
    </w:rPr>
  </w:style>
  <w:style w:type="character" w:customStyle="1" w:styleId="WW8Num18z1">
    <w:name w:val="WW8Num18z1"/>
    <w:rsid w:val="008E154C"/>
    <w:rPr>
      <w:rFonts w:ascii="Courier New" w:hAnsi="Courier New" w:cs="Courier New"/>
    </w:rPr>
  </w:style>
  <w:style w:type="character" w:customStyle="1" w:styleId="WW8Num18z2">
    <w:name w:val="WW8Num18z2"/>
    <w:rsid w:val="008E154C"/>
    <w:rPr>
      <w:rFonts w:ascii="Wingdings" w:hAnsi="Wingdings" w:cs="Wingdings"/>
    </w:rPr>
  </w:style>
  <w:style w:type="character" w:customStyle="1" w:styleId="WW8Num19z0">
    <w:name w:val="WW8Num19z0"/>
    <w:rsid w:val="008E154C"/>
    <w:rPr>
      <w:rFonts w:ascii="Wingdings" w:hAnsi="Wingdings" w:cs="Wingdings"/>
    </w:rPr>
  </w:style>
  <w:style w:type="character" w:customStyle="1" w:styleId="WW8Num19z1">
    <w:name w:val="WW8Num19z1"/>
    <w:rsid w:val="008E154C"/>
    <w:rPr>
      <w:rFonts w:ascii="Courier New" w:hAnsi="Courier New" w:cs="Courier New"/>
    </w:rPr>
  </w:style>
  <w:style w:type="character" w:customStyle="1" w:styleId="WW8Num19z3">
    <w:name w:val="WW8Num19z3"/>
    <w:rsid w:val="008E154C"/>
    <w:rPr>
      <w:rFonts w:ascii="Symbol" w:hAnsi="Symbol" w:cs="Symbol"/>
    </w:rPr>
  </w:style>
  <w:style w:type="character" w:customStyle="1" w:styleId="WW8Num20z0">
    <w:name w:val="WW8Num20z0"/>
    <w:rsid w:val="008E154C"/>
    <w:rPr>
      <w:rFonts w:ascii="Symbol" w:hAnsi="Symbol" w:cs="Symbol"/>
    </w:rPr>
  </w:style>
  <w:style w:type="character" w:customStyle="1" w:styleId="WW8Num20z1">
    <w:name w:val="WW8Num20z1"/>
    <w:rsid w:val="008E154C"/>
    <w:rPr>
      <w:rFonts w:ascii="Courier New" w:hAnsi="Courier New" w:cs="Courier New"/>
    </w:rPr>
  </w:style>
  <w:style w:type="character" w:customStyle="1" w:styleId="WW8Num20z2">
    <w:name w:val="WW8Num20z2"/>
    <w:rsid w:val="008E154C"/>
    <w:rPr>
      <w:rFonts w:ascii="Wingdings" w:hAnsi="Wingdings" w:cs="Wingdings"/>
    </w:rPr>
  </w:style>
  <w:style w:type="character" w:styleId="Hyperlink">
    <w:name w:val="Hyperlink"/>
    <w:uiPriority w:val="99"/>
    <w:rsid w:val="008E154C"/>
    <w:rPr>
      <w:color w:val="0000FF"/>
      <w:u w:val="single"/>
    </w:rPr>
  </w:style>
  <w:style w:type="character" w:customStyle="1" w:styleId="Bullets">
    <w:name w:val="Bullets"/>
    <w:rsid w:val="008E154C"/>
    <w:rPr>
      <w:rFonts w:ascii="OpenSymbol" w:eastAsia="OpenSymbol" w:hAnsi="OpenSymbol" w:cs="OpenSymbol"/>
    </w:rPr>
  </w:style>
  <w:style w:type="character" w:customStyle="1" w:styleId="ListLabel1">
    <w:name w:val="ListLabel 1"/>
    <w:rsid w:val="008E154C"/>
    <w:rPr>
      <w:rFonts w:cs="Wingdings"/>
      <w:b/>
      <w:sz w:val="24"/>
    </w:rPr>
  </w:style>
  <w:style w:type="character" w:customStyle="1" w:styleId="ListLabel2">
    <w:name w:val="ListLabel 2"/>
    <w:rsid w:val="008E154C"/>
    <w:rPr>
      <w:rFonts w:cs="Wingdings"/>
      <w:sz w:val="16"/>
    </w:rPr>
  </w:style>
  <w:style w:type="character" w:customStyle="1" w:styleId="NumberingSymbols">
    <w:name w:val="Numbering Symbols"/>
    <w:rsid w:val="008E154C"/>
  </w:style>
  <w:style w:type="paragraph" w:customStyle="1" w:styleId="Heading">
    <w:name w:val="Heading"/>
    <w:basedOn w:val="Normal"/>
    <w:next w:val="BodyText"/>
    <w:rsid w:val="008E15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8E154C"/>
    <w:pPr>
      <w:spacing w:after="120"/>
    </w:pPr>
    <w:rPr>
      <w:sz w:val="24"/>
      <w:szCs w:val="24"/>
    </w:rPr>
  </w:style>
  <w:style w:type="paragraph" w:styleId="List">
    <w:name w:val="List"/>
    <w:basedOn w:val="BodyText"/>
    <w:rsid w:val="008E154C"/>
    <w:rPr>
      <w:rFonts w:cs="Mangal"/>
    </w:rPr>
  </w:style>
  <w:style w:type="paragraph" w:styleId="Caption">
    <w:name w:val="caption"/>
    <w:basedOn w:val="Normal"/>
    <w:qFormat/>
    <w:rsid w:val="008E154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E154C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8E154C"/>
    <w:pPr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NormalWeb">
    <w:name w:val="Normal (Web)"/>
    <w:basedOn w:val="Normal"/>
    <w:rsid w:val="008E154C"/>
    <w:pPr>
      <w:spacing w:after="251" w:line="384" w:lineRule="atLeast"/>
      <w:textAlignment w:val="top"/>
    </w:pPr>
    <w:rPr>
      <w:rFonts w:cs="Times New Roman"/>
      <w:sz w:val="29"/>
      <w:szCs w:val="29"/>
      <w:lang w:bidi="ar-SA"/>
    </w:rPr>
  </w:style>
  <w:style w:type="paragraph" w:styleId="ListParagraph">
    <w:name w:val="List Paragraph"/>
    <w:basedOn w:val="Normal"/>
    <w:uiPriority w:val="34"/>
    <w:qFormat/>
    <w:rsid w:val="008E154C"/>
    <w:pPr>
      <w:ind w:left="720"/>
    </w:pPr>
    <w:rPr>
      <w:szCs w:val="25"/>
    </w:rPr>
  </w:style>
  <w:style w:type="paragraph" w:customStyle="1" w:styleId="TableContents">
    <w:name w:val="Table Contents"/>
    <w:basedOn w:val="Normal"/>
    <w:rsid w:val="008E154C"/>
    <w:pPr>
      <w:suppressLineNumbers/>
    </w:pPr>
  </w:style>
  <w:style w:type="paragraph" w:customStyle="1" w:styleId="TableHeading">
    <w:name w:val="Table Heading"/>
    <w:basedOn w:val="TableContents"/>
    <w:rsid w:val="008E154C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8E154C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8E154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8E154C"/>
    <w:pPr>
      <w:jc w:val="center"/>
    </w:pPr>
    <w:rPr>
      <w:i/>
      <w:iCs/>
    </w:rPr>
  </w:style>
  <w:style w:type="character" w:styleId="CommentReference">
    <w:name w:val="annotation reference"/>
    <w:semiHidden/>
    <w:unhideWhenUsed/>
    <w:rsid w:val="00820D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20D93"/>
    <w:rPr>
      <w:szCs w:val="25"/>
    </w:rPr>
  </w:style>
  <w:style w:type="character" w:customStyle="1" w:styleId="CommentTextChar">
    <w:name w:val="Comment Text Char"/>
    <w:link w:val="CommentText"/>
    <w:semiHidden/>
    <w:rsid w:val="00820D93"/>
    <w:rPr>
      <w:rFonts w:cs="Wingdings"/>
      <w:color w:val="00000A"/>
      <w:kern w:val="1"/>
      <w:szCs w:val="25"/>
      <w:lang w:eastAsia="zh-CN" w:bidi="b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D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20D93"/>
    <w:rPr>
      <w:rFonts w:cs="Wingdings"/>
      <w:b/>
      <w:bCs/>
      <w:color w:val="00000A"/>
      <w:kern w:val="1"/>
      <w:szCs w:val="25"/>
      <w:lang w:eastAsia="zh-C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93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820D93"/>
    <w:rPr>
      <w:rFonts w:ascii="Tahoma" w:hAnsi="Tahoma" w:cs="Tahoma"/>
      <w:color w:val="00000A"/>
      <w:kern w:val="1"/>
      <w:sz w:val="16"/>
      <w:lang w:eastAsia="zh-CN" w:bidi="bn-IN"/>
    </w:rPr>
  </w:style>
  <w:style w:type="table" w:styleId="TableGrid">
    <w:name w:val="Table Grid"/>
    <w:basedOn w:val="TableNormal"/>
    <w:uiPriority w:val="59"/>
    <w:rsid w:val="00EB0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2E27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link w:val="Header"/>
    <w:uiPriority w:val="99"/>
    <w:rsid w:val="00A72E27"/>
    <w:rPr>
      <w:rFonts w:cs="Wingdings"/>
      <w:color w:val="00000A"/>
      <w:kern w:val="1"/>
      <w:szCs w:val="25"/>
      <w:lang w:eastAsia="zh-CN" w:bidi="bn-IN"/>
    </w:rPr>
  </w:style>
  <w:style w:type="paragraph" w:styleId="Footer">
    <w:name w:val="footer"/>
    <w:basedOn w:val="Normal"/>
    <w:link w:val="FooterChar"/>
    <w:uiPriority w:val="99"/>
    <w:unhideWhenUsed/>
    <w:rsid w:val="00A72E27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link w:val="Footer"/>
    <w:uiPriority w:val="99"/>
    <w:rsid w:val="00A72E27"/>
    <w:rPr>
      <w:rFonts w:cs="Wingdings"/>
      <w:color w:val="00000A"/>
      <w:kern w:val="1"/>
      <w:szCs w:val="25"/>
      <w:lang w:eastAsia="zh-CN" w:bidi="bn-IN"/>
    </w:rPr>
  </w:style>
  <w:style w:type="character" w:customStyle="1" w:styleId="s11">
    <w:name w:val="s11"/>
    <w:basedOn w:val="DefaultParagraphFont"/>
    <w:rsid w:val="00FA3137"/>
    <w:rPr>
      <w:b/>
      <w:bCs/>
    </w:rPr>
  </w:style>
  <w:style w:type="paragraph" w:customStyle="1" w:styleId="heading10">
    <w:name w:val="heading1"/>
    <w:basedOn w:val="Normal"/>
    <w:rsid w:val="002322DA"/>
    <w:pPr>
      <w:suppressAutoHyphens w:val="0"/>
      <w:spacing w:before="100" w:beforeAutospacing="1" w:after="100" w:afterAutospacing="1"/>
    </w:pPr>
    <w:rPr>
      <w:rFonts w:eastAsiaTheme="minorEastAsia" w:cs="Times New Roman"/>
      <w:b/>
      <w:bCs/>
      <w:caps/>
      <w:color w:val="B60407"/>
      <w:kern w:val="0"/>
      <w:sz w:val="16"/>
      <w:szCs w:val="16"/>
      <w:lang w:val="en-IN" w:eastAsia="en-IN" w:bidi="hi-IN"/>
    </w:rPr>
  </w:style>
  <w:style w:type="paragraph" w:customStyle="1" w:styleId="p1">
    <w:name w:val="p1"/>
    <w:basedOn w:val="Normal"/>
    <w:rsid w:val="002322DA"/>
    <w:pPr>
      <w:suppressAutoHyphens w:val="0"/>
      <w:spacing w:before="100" w:beforeAutospacing="1" w:after="100" w:afterAutospacing="1"/>
    </w:pPr>
    <w:rPr>
      <w:rFonts w:ascii="Palatino Linotype" w:eastAsiaTheme="minorEastAsia" w:hAnsi="Palatino Linotype" w:cs="Times New Roman"/>
      <w:color w:val="auto"/>
      <w:kern w:val="0"/>
      <w:sz w:val="32"/>
      <w:szCs w:val="32"/>
      <w:lang w:val="en-IN" w:eastAsia="en-IN" w:bidi="hi-IN"/>
    </w:rPr>
  </w:style>
  <w:style w:type="character" w:customStyle="1" w:styleId="s21">
    <w:name w:val="s21"/>
    <w:basedOn w:val="DefaultParagraphFont"/>
    <w:rsid w:val="001A5704"/>
    <w:rPr>
      <w:color w:val="000000"/>
    </w:rPr>
  </w:style>
  <w:style w:type="paragraph" w:customStyle="1" w:styleId="p6">
    <w:name w:val="p6"/>
    <w:basedOn w:val="Normal"/>
    <w:rsid w:val="007E6263"/>
    <w:pPr>
      <w:suppressAutoHyphens w:val="0"/>
      <w:spacing w:before="100" w:beforeAutospacing="1" w:after="100" w:afterAutospacing="1"/>
      <w:ind w:left="360" w:hanging="360"/>
      <w:jc w:val="both"/>
    </w:pPr>
    <w:rPr>
      <w:rFonts w:ascii="Palatino Linotype" w:eastAsiaTheme="minorEastAsia" w:hAnsi="Palatino Linotype" w:cs="Times New Roman"/>
      <w:color w:val="auto"/>
      <w:kern w:val="0"/>
      <w:lang w:val="en-IN" w:eastAsia="en-IN" w:bidi="hi-IN"/>
    </w:rPr>
  </w:style>
  <w:style w:type="paragraph" w:styleId="NoSpacing">
    <w:name w:val="No Spacing"/>
    <w:uiPriority w:val="1"/>
    <w:qFormat/>
    <w:rsid w:val="0064470E"/>
    <w:pPr>
      <w:suppressAutoHyphens/>
    </w:pPr>
    <w:rPr>
      <w:rFonts w:cs="Wingdings"/>
      <w:color w:val="00000A"/>
      <w:kern w:val="1"/>
      <w:szCs w:val="25"/>
      <w:lang w:val="en-US" w:eastAsia="zh-CN" w:bidi="bn-IN"/>
    </w:rPr>
  </w:style>
  <w:style w:type="paragraph" w:customStyle="1" w:styleId="Char2">
    <w:name w:val="Char2"/>
    <w:basedOn w:val="Normal"/>
    <w:rsid w:val="008D6872"/>
    <w:pPr>
      <w:suppressAutoHyphens w:val="0"/>
      <w:spacing w:after="160" w:line="240" w:lineRule="exact"/>
    </w:pPr>
    <w:rPr>
      <w:rFonts w:ascii="Verdana" w:hAnsi="Verdana" w:cs="Arial"/>
      <w:color w:val="auto"/>
      <w:kern w:val="0"/>
      <w:sz w:val="22"/>
      <w:lang w:eastAsia="en-US" w:bidi="ar-SA"/>
    </w:rPr>
  </w:style>
  <w:style w:type="paragraph" w:customStyle="1" w:styleId="Char20">
    <w:name w:val="Char2"/>
    <w:basedOn w:val="Normal"/>
    <w:rsid w:val="002A7943"/>
    <w:pPr>
      <w:suppressAutoHyphens w:val="0"/>
      <w:spacing w:after="160" w:line="240" w:lineRule="exact"/>
    </w:pPr>
    <w:rPr>
      <w:rFonts w:ascii="Verdana" w:hAnsi="Verdana" w:cs="Arial"/>
      <w:color w:val="auto"/>
      <w:kern w:val="0"/>
      <w:sz w:val="22"/>
      <w:lang w:eastAsia="en-US" w:bidi="ar-SA"/>
    </w:rPr>
  </w:style>
  <w:style w:type="paragraph" w:customStyle="1" w:styleId="Char">
    <w:name w:val="Char"/>
    <w:basedOn w:val="Normal"/>
    <w:rsid w:val="00AF1E81"/>
    <w:pPr>
      <w:suppressAutoHyphens w:val="0"/>
      <w:spacing w:after="160" w:line="240" w:lineRule="exact"/>
    </w:pPr>
    <w:rPr>
      <w:rFonts w:ascii="Verdana" w:hAnsi="Verdana" w:cs="Verdana"/>
      <w:color w:val="auto"/>
      <w:kern w:val="0"/>
      <w:sz w:val="22"/>
      <w:szCs w:val="22"/>
      <w:lang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46A4"/>
    <w:pPr>
      <w:spacing w:after="120"/>
      <w:ind w:left="360"/>
    </w:pPr>
    <w:rPr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46A4"/>
    <w:rPr>
      <w:rFonts w:cs="Wingdings"/>
      <w:color w:val="00000A"/>
      <w:kern w:val="1"/>
      <w:szCs w:val="25"/>
      <w:lang w:val="en-US" w:eastAsia="zh-CN" w:bidi="bn-IN"/>
    </w:rPr>
  </w:style>
  <w:style w:type="character" w:customStyle="1" w:styleId="Style1Char">
    <w:name w:val="Style1 Char"/>
    <w:link w:val="Style1"/>
    <w:locked/>
    <w:rsid w:val="001A0AD4"/>
    <w:rPr>
      <w:rFonts w:ascii="Bauhaus Std Medium" w:eastAsia="Calibri" w:hAnsi="Bauhaus Std Medium" w:cs="Calibri"/>
      <w:color w:val="0D0D0D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1A0AD4"/>
    <w:pPr>
      <w:framePr w:hSpace="180" w:wrap="around" w:vAnchor="page" w:hAnchor="margin" w:y="1"/>
      <w:suppressAutoHyphens w:val="0"/>
    </w:pPr>
    <w:rPr>
      <w:rFonts w:ascii="Bauhaus Std Medium" w:eastAsia="Calibri" w:hAnsi="Bauhaus Std Medium" w:cs="Calibri"/>
      <w:color w:val="0D0D0D"/>
      <w:kern w:val="0"/>
      <w:sz w:val="32"/>
      <w:szCs w:val="32"/>
      <w:lang w:val="en-IN" w:eastAsia="en-IN" w:bidi="hi-IN"/>
    </w:rPr>
  </w:style>
  <w:style w:type="paragraph" w:customStyle="1" w:styleId="Style3">
    <w:name w:val="Style3"/>
    <w:basedOn w:val="Normal"/>
    <w:link w:val="Style3Char"/>
    <w:qFormat/>
    <w:rsid w:val="004C2A9D"/>
    <w:pPr>
      <w:framePr w:hSpace="180" w:wrap="around" w:vAnchor="page" w:hAnchor="margin" w:y="1"/>
      <w:suppressAutoHyphens w:val="0"/>
    </w:pPr>
    <w:rPr>
      <w:rFonts w:ascii="Calibri" w:eastAsia="Calibri" w:hAnsi="Calibri" w:cs="Arial"/>
      <w:color w:val="7F7F7F"/>
      <w:kern w:val="0"/>
      <w:sz w:val="22"/>
      <w:szCs w:val="22"/>
      <w:lang w:eastAsia="en-US" w:bidi="ar-SA"/>
    </w:rPr>
  </w:style>
  <w:style w:type="character" w:customStyle="1" w:styleId="Style3Char">
    <w:name w:val="Style3 Char"/>
    <w:link w:val="Style3"/>
    <w:rsid w:val="004C2A9D"/>
    <w:rPr>
      <w:rFonts w:ascii="Calibri" w:eastAsia="Calibri" w:hAnsi="Calibri" w:cs="Arial"/>
      <w:color w:val="7F7F7F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B9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val="en-US" w:eastAsia="zh-CN"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goo.gl/4y4ZS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microsoft.com/office/2007/relationships/diagramDrawing" Target="diagrams/drawing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F34CC9-3146-4EED-A117-EDBDD3994593}" type="doc">
      <dgm:prSet loTypeId="urn:microsoft.com/office/officeart/2005/8/layout/pyramid2" loCatId="pyramid" qsTypeId="urn:microsoft.com/office/officeart/2005/8/quickstyle/simple1" qsCatId="simple" csTypeId="urn:microsoft.com/office/officeart/2005/8/colors/accent2_1" csCatId="accent2" phldr="1"/>
      <dgm:spPr/>
    </dgm:pt>
    <dgm:pt modelId="{D87F9320-1D67-4381-BB58-3C4E7CCDE61C}">
      <dgm:prSet custT="1"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 sz="1000"/>
            <a:t>Android Studio</a:t>
          </a:r>
          <a:endParaRPr lang="en-US" sz="1000" b="0" i="1" dirty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02F50214-2EF2-401C-9BB8-7BE7CF757690}" type="parTrans" cxnId="{CF8E4C8B-7DD5-4965-8014-C9167E5DBF6F}">
      <dgm:prSet/>
      <dgm:spPr/>
      <dgm:t>
        <a:bodyPr/>
        <a:lstStyle/>
        <a:p>
          <a:endParaRPr lang="en-US" sz="1200">
            <a:latin typeface="Cambria" pitchFamily="18" charset="0"/>
          </a:endParaRPr>
        </a:p>
      </dgm:t>
    </dgm:pt>
    <dgm:pt modelId="{8E83C789-4A0B-4416-AB64-9121DF92DCCA}" type="sibTrans" cxnId="{CF8E4C8B-7DD5-4965-8014-C9167E5DBF6F}">
      <dgm:prSet/>
      <dgm:spPr/>
      <dgm:t>
        <a:bodyPr/>
        <a:lstStyle/>
        <a:p>
          <a:endParaRPr lang="en-US" sz="1200">
            <a:latin typeface="Cambria" pitchFamily="18" charset="0"/>
          </a:endParaRPr>
        </a:p>
      </dgm:t>
    </dgm:pt>
    <dgm:pt modelId="{0DBA39B5-9019-40A7-91D2-19487C9CD3D5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Volley</a:t>
          </a:r>
          <a:endParaRPr lang="en-US" b="0" i="1" dirty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57AF9D06-7315-4CD4-8DE3-3A3666C77FFF}" type="parTrans" cxnId="{3DC794DF-2B99-4769-A545-E4ABD0600BF3}">
      <dgm:prSet/>
      <dgm:spPr/>
      <dgm:t>
        <a:bodyPr/>
        <a:lstStyle/>
        <a:p>
          <a:endParaRPr lang="en-US"/>
        </a:p>
      </dgm:t>
    </dgm:pt>
    <dgm:pt modelId="{81A03C23-EB71-403D-BFE6-062D3C987318}" type="sibTrans" cxnId="{3DC794DF-2B99-4769-A545-E4ABD0600BF3}">
      <dgm:prSet/>
      <dgm:spPr/>
      <dgm:t>
        <a:bodyPr/>
        <a:lstStyle/>
        <a:p>
          <a:endParaRPr lang="en-US"/>
        </a:p>
      </dgm:t>
    </dgm:pt>
    <dgm:pt modelId="{0A53824F-4616-4616-9568-06314D1A1FF9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 i="1">
              <a:latin typeface="Lucida Sans Unicode" panose="020B0602030504020204" pitchFamily="34" charset="0"/>
              <a:cs typeface="Lucida Sans Unicode" panose="020B0602030504020204" pitchFamily="34" charset="0"/>
            </a:rPr>
            <a:t>RETROFIT</a:t>
          </a:r>
          <a:endParaRPr lang="en-US" b="0" i="1" dirty="0">
            <a:solidFill>
              <a:schemeClr val="tx1"/>
            </a:solidFill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E13CB42D-D77D-4A62-AC5B-A58460BABD8D}" type="parTrans" cxnId="{0C07AEF2-0FE3-4DB3-9285-D3061796F791}">
      <dgm:prSet/>
      <dgm:spPr/>
      <dgm:t>
        <a:bodyPr/>
        <a:lstStyle/>
        <a:p>
          <a:endParaRPr lang="en-US"/>
        </a:p>
      </dgm:t>
    </dgm:pt>
    <dgm:pt modelId="{7EE31F1B-0EA1-4817-8209-EED148797591}" type="sibTrans" cxnId="{0C07AEF2-0FE3-4DB3-9285-D3061796F791}">
      <dgm:prSet/>
      <dgm:spPr/>
      <dgm:t>
        <a:bodyPr/>
        <a:lstStyle/>
        <a:p>
          <a:endParaRPr lang="en-US"/>
        </a:p>
      </dgm:t>
    </dgm:pt>
    <dgm:pt modelId="{6537A823-674E-433F-B068-E3EE883D52BA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SQLite,PHP &amp; MYSQL(Basic Knowledge)</a:t>
          </a:r>
          <a:endParaRPr lang="en-US" b="0" i="1" dirty="0" smtClean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893EBE02-EDBE-4A7C-A61C-3076AF05E93B}" type="parTrans" cxnId="{5A655C22-48D5-4F91-865E-123FC29BE0EF}">
      <dgm:prSet/>
      <dgm:spPr/>
      <dgm:t>
        <a:bodyPr/>
        <a:lstStyle/>
        <a:p>
          <a:endParaRPr lang="en-US"/>
        </a:p>
      </dgm:t>
    </dgm:pt>
    <dgm:pt modelId="{82033881-0EA3-47BA-80B2-24EB8816418E}" type="sibTrans" cxnId="{5A655C22-48D5-4F91-865E-123FC29BE0EF}">
      <dgm:prSet/>
      <dgm:spPr/>
      <dgm:t>
        <a:bodyPr/>
        <a:lstStyle/>
        <a:p>
          <a:endParaRPr lang="en-US"/>
        </a:p>
      </dgm:t>
    </dgm:pt>
    <dgm:pt modelId="{6F597D90-6E80-480A-8035-79AA625A42E9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pPr rtl="0"/>
          <a:r>
            <a:rPr lang="en-US"/>
            <a:t>HTML, CSS</a:t>
          </a:r>
          <a:endParaRPr lang="en-US" b="0" i="1" dirty="0" smtClean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D73AC0C6-98B6-4C31-BCEC-C23D79210249}" type="parTrans" cxnId="{C7371C4A-1F87-4C5E-95E0-F8355AB027D6}">
      <dgm:prSet/>
      <dgm:spPr/>
      <dgm:t>
        <a:bodyPr/>
        <a:lstStyle/>
        <a:p>
          <a:endParaRPr lang="en-US"/>
        </a:p>
      </dgm:t>
    </dgm:pt>
    <dgm:pt modelId="{2D7813A6-9DF9-442B-BC6A-A21371F125C9}" type="sibTrans" cxnId="{C7371C4A-1F87-4C5E-95E0-F8355AB027D6}">
      <dgm:prSet/>
      <dgm:spPr/>
      <dgm:t>
        <a:bodyPr/>
        <a:lstStyle/>
        <a:p>
          <a:endParaRPr lang="en-US"/>
        </a:p>
      </dgm:t>
    </dgm:pt>
    <dgm:pt modelId="{E6A41E8E-6056-4ED4-B734-9C540A14D6ED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GIT (Basic knowledge)</a:t>
          </a:r>
          <a:endParaRPr lang="en-US" b="0" i="1" dirty="0">
            <a:effectLst/>
            <a:latin typeface="Lucida Sans Unicode" panose="020B0602030504020204" pitchFamily="34" charset="0"/>
            <a:cs typeface="Lucida Sans Unicode" panose="020B0602030504020204" pitchFamily="34" charset="0"/>
          </a:endParaRPr>
        </a:p>
      </dgm:t>
    </dgm:pt>
    <dgm:pt modelId="{E3A9EE16-0A31-482D-B1DB-56726AB7E656}" type="parTrans" cxnId="{2E697F3D-ADEC-4FFE-86CA-965A344CD8D0}">
      <dgm:prSet/>
      <dgm:spPr/>
      <dgm:t>
        <a:bodyPr/>
        <a:lstStyle/>
        <a:p>
          <a:endParaRPr lang="en-US"/>
        </a:p>
      </dgm:t>
    </dgm:pt>
    <dgm:pt modelId="{6AFBC6B9-0987-4C2C-8CF2-332AC8BD7133}" type="sibTrans" cxnId="{2E697F3D-ADEC-4FFE-86CA-965A344CD8D0}">
      <dgm:prSet/>
      <dgm:spPr/>
      <dgm:t>
        <a:bodyPr/>
        <a:lstStyle/>
        <a:p>
          <a:endParaRPr lang="en-US"/>
        </a:p>
      </dgm:t>
    </dgm:pt>
    <dgm:pt modelId="{EC1DC8A4-6D09-465B-97F3-695D1A75FAE0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JSON</a:t>
          </a:r>
          <a:endParaRPr lang="en-US" b="0" i="1" dirty="0">
            <a:solidFill>
              <a:schemeClr val="tx1"/>
            </a:solidFill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4D7083F1-85C8-4BDC-9187-7EF33C3ED3A8}" type="sibTrans" cxnId="{16E998F7-CC73-414D-92F9-1F6863E515A5}">
      <dgm:prSet/>
      <dgm:spPr/>
      <dgm:t>
        <a:bodyPr/>
        <a:lstStyle/>
        <a:p>
          <a:endParaRPr lang="en-US"/>
        </a:p>
      </dgm:t>
    </dgm:pt>
    <dgm:pt modelId="{68951C95-F0D6-41CC-A0C6-9919A43A1E83}" type="parTrans" cxnId="{16E998F7-CC73-414D-92F9-1F6863E515A5}">
      <dgm:prSet/>
      <dgm:spPr/>
      <dgm:t>
        <a:bodyPr/>
        <a:lstStyle/>
        <a:p>
          <a:endParaRPr lang="en-US"/>
        </a:p>
      </dgm:t>
    </dgm:pt>
    <dgm:pt modelId="{4201E583-A271-4795-81E2-28C6249637FE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 b="0" i="1" dirty="0">
              <a:effectLst/>
              <a:latin typeface="Lucida Sans Unicode" pitchFamily="34" charset="0"/>
              <a:cs typeface="Lucida Sans Unicode" pitchFamily="34" charset="0"/>
            </a:rPr>
            <a:t>Android UI Design</a:t>
          </a:r>
        </a:p>
      </dgm:t>
    </dgm:pt>
    <dgm:pt modelId="{F04AF6EB-9E57-4E37-AD0F-2F924215B7B8}" type="parTrans" cxnId="{AF35C44C-041C-408A-BDD0-98518DC48E3C}">
      <dgm:prSet/>
      <dgm:spPr/>
      <dgm:t>
        <a:bodyPr/>
        <a:lstStyle/>
        <a:p>
          <a:endParaRPr lang="en-US"/>
        </a:p>
      </dgm:t>
    </dgm:pt>
    <dgm:pt modelId="{04C69B1E-A228-47CB-9FC9-14F7F784D452}" type="sibTrans" cxnId="{AF35C44C-041C-408A-BDD0-98518DC48E3C}">
      <dgm:prSet/>
      <dgm:spPr/>
      <dgm:t>
        <a:bodyPr/>
        <a:lstStyle/>
        <a:p>
          <a:endParaRPr lang="en-US"/>
        </a:p>
      </dgm:t>
    </dgm:pt>
    <dgm:pt modelId="{32F66312-8506-4137-93EC-01EC103D0041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Third Party API Integration</a:t>
          </a:r>
          <a:endParaRPr lang="en-US" b="0" i="1" u="none" dirty="0" smtClean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7F62D3A6-8D3A-4B2A-B838-B0E459C5F9E1}" type="parTrans" cxnId="{701F3D2B-1505-4275-81B0-5E63816F7D99}">
      <dgm:prSet/>
      <dgm:spPr/>
      <dgm:t>
        <a:bodyPr/>
        <a:lstStyle/>
        <a:p>
          <a:endParaRPr lang="en-US"/>
        </a:p>
      </dgm:t>
    </dgm:pt>
    <dgm:pt modelId="{7EB67A12-133B-4F8D-9960-A687074A6AC1}" type="sibTrans" cxnId="{701F3D2B-1505-4275-81B0-5E63816F7D99}">
      <dgm:prSet/>
      <dgm:spPr/>
      <dgm:t>
        <a:bodyPr/>
        <a:lstStyle/>
        <a:p>
          <a:endParaRPr lang="en-US"/>
        </a:p>
      </dgm:t>
    </dgm:pt>
    <dgm:pt modelId="{A296289E-AA3F-4858-BE99-0A7A5462864F}">
      <dgm:prSet/>
      <dgm:spPr>
        <a:solidFill>
          <a:schemeClr val="bg1">
            <a:lumMod val="85000"/>
            <a:alpha val="90000"/>
          </a:schemeClr>
        </a:solidFill>
        <a:ln>
          <a:solidFill>
            <a:schemeClr val="accent5">
              <a:lumMod val="50000"/>
            </a:schemeClr>
          </a:solidFill>
        </a:ln>
      </dgm:spPr>
      <dgm:t>
        <a:bodyPr/>
        <a:lstStyle/>
        <a:p>
          <a:r>
            <a:rPr lang="en-US"/>
            <a:t>Core JAVA</a:t>
          </a:r>
          <a:endParaRPr lang="en-US" b="0" i="1" u="none" dirty="0" smtClean="0">
            <a:effectLst/>
            <a:latin typeface="Lucida Sans Unicode" pitchFamily="34" charset="0"/>
            <a:cs typeface="Lucida Sans Unicode" pitchFamily="34" charset="0"/>
          </a:endParaRPr>
        </a:p>
      </dgm:t>
    </dgm:pt>
    <dgm:pt modelId="{48C97C42-1193-4F7E-A48C-029655E5D12A}" type="sibTrans" cxnId="{E9EEA46A-8CA7-4078-B774-9E4A4F842C60}">
      <dgm:prSet/>
      <dgm:spPr/>
      <dgm:t>
        <a:bodyPr/>
        <a:lstStyle/>
        <a:p>
          <a:endParaRPr lang="en-US"/>
        </a:p>
      </dgm:t>
    </dgm:pt>
    <dgm:pt modelId="{8BD00E3A-E0B4-4D57-B5CC-EEB567D85A80}" type="parTrans" cxnId="{E9EEA46A-8CA7-4078-B774-9E4A4F842C60}">
      <dgm:prSet/>
      <dgm:spPr/>
      <dgm:t>
        <a:bodyPr/>
        <a:lstStyle/>
        <a:p>
          <a:endParaRPr lang="en-US"/>
        </a:p>
      </dgm:t>
    </dgm:pt>
    <dgm:pt modelId="{7AB19DB8-BF22-4507-BEF3-E4EB523177E0}" type="pres">
      <dgm:prSet presAssocID="{9DF34CC9-3146-4EED-A117-EDBDD3994593}" presName="compositeShape" presStyleCnt="0">
        <dgm:presLayoutVars>
          <dgm:dir/>
          <dgm:resizeHandles/>
        </dgm:presLayoutVars>
      </dgm:prSet>
      <dgm:spPr/>
    </dgm:pt>
    <dgm:pt modelId="{BBAD21F5-7AD8-4D32-9060-743F82061566}" type="pres">
      <dgm:prSet presAssocID="{9DF34CC9-3146-4EED-A117-EDBDD3994593}" presName="pyramid" presStyleLbl="node1" presStyleIdx="0" presStyleCnt="1"/>
      <dgm:spPr>
        <a:gradFill flip="none" rotWithShape="0">
          <a:gsLst>
            <a:gs pos="0">
              <a:schemeClr val="accent5">
                <a:lumMod val="75000"/>
                <a:shade val="30000"/>
                <a:satMod val="115000"/>
              </a:schemeClr>
            </a:gs>
            <a:gs pos="50000">
              <a:schemeClr val="accent5">
                <a:lumMod val="75000"/>
                <a:shade val="67500"/>
                <a:satMod val="115000"/>
              </a:schemeClr>
            </a:gs>
            <a:gs pos="100000">
              <a:schemeClr val="accent5">
                <a:lumMod val="75000"/>
                <a:shade val="100000"/>
                <a:satMod val="115000"/>
              </a:schemeClr>
            </a:gs>
          </a:gsLst>
          <a:lin ang="16200000" scaled="1"/>
          <a:tileRect/>
        </a:gradFill>
        <a:ln>
          <a:noFill/>
        </a:ln>
      </dgm:spPr>
    </dgm:pt>
    <dgm:pt modelId="{113AE8A1-D8EE-45CB-95B8-D644F8D5502C}" type="pres">
      <dgm:prSet presAssocID="{9DF34CC9-3146-4EED-A117-EDBDD3994593}" presName="theList" presStyleCnt="0"/>
      <dgm:spPr/>
    </dgm:pt>
    <dgm:pt modelId="{BE1E53EB-1D16-42CA-8043-4BB33C5FEC8B}" type="pres">
      <dgm:prSet presAssocID="{D87F9320-1D67-4381-BB58-3C4E7CCDE61C}" presName="aNode" presStyleLbl="fgAcc1" presStyleIdx="0" presStyleCnt="10" custScaleX="139786" custScaleY="117169" custLinFactNeighborX="435" custLinFactNeighborY="557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ECBC87-6E4A-4031-9844-A0E3F9ED0B00}" type="pres">
      <dgm:prSet presAssocID="{D87F9320-1D67-4381-BB58-3C4E7CCDE61C}" presName="aSpace" presStyleCnt="0"/>
      <dgm:spPr/>
    </dgm:pt>
    <dgm:pt modelId="{4E60FDFD-DCF1-4FEC-A88E-14B734713094}" type="pres">
      <dgm:prSet presAssocID="{4201E583-A271-4795-81E2-28C6249637FE}" presName="aNode" presStyleLbl="fgAcc1" presStyleIdx="1" presStyleCnt="10" custScaleX="1406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BCA2B0-D5B7-4D39-82A0-88E1EB508DF0}" type="pres">
      <dgm:prSet presAssocID="{4201E583-A271-4795-81E2-28C6249637FE}" presName="aSpace" presStyleCnt="0"/>
      <dgm:spPr/>
    </dgm:pt>
    <dgm:pt modelId="{0E0F7E81-C702-40DE-802F-4E6F2E54D54C}" type="pres">
      <dgm:prSet presAssocID="{EC1DC8A4-6D09-465B-97F3-695D1A75FAE0}" presName="aNode" presStyleLbl="fgAcc1" presStyleIdx="2" presStyleCnt="10" custScaleX="1388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EACF8E-06AE-46F2-9219-7F308B66161F}" type="pres">
      <dgm:prSet presAssocID="{EC1DC8A4-6D09-465B-97F3-695D1A75FAE0}" presName="aSpace" presStyleCnt="0"/>
      <dgm:spPr/>
    </dgm:pt>
    <dgm:pt modelId="{9FEC36C1-39F5-4335-8FD8-CF3EAE11FCB8}" type="pres">
      <dgm:prSet presAssocID="{0DBA39B5-9019-40A7-91D2-19487C9CD3D5}" presName="aNode" presStyleLbl="fgAcc1" presStyleIdx="3" presStyleCnt="10" custScaleX="1388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2E57D6-A790-4564-9482-A5930B7C8F57}" type="pres">
      <dgm:prSet presAssocID="{0DBA39B5-9019-40A7-91D2-19487C9CD3D5}" presName="aSpace" presStyleCnt="0"/>
      <dgm:spPr/>
    </dgm:pt>
    <dgm:pt modelId="{36C76199-362D-47A0-87F9-6F8DA26798FE}" type="pres">
      <dgm:prSet presAssocID="{0A53824F-4616-4616-9568-06314D1A1FF9}" presName="aNode" presStyleLbl="fgAcc1" presStyleIdx="4" presStyleCnt="10" custScaleX="1388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2B59C2-88FB-405F-8508-B82054FFDB09}" type="pres">
      <dgm:prSet presAssocID="{0A53824F-4616-4616-9568-06314D1A1FF9}" presName="aSpace" presStyleCnt="0"/>
      <dgm:spPr/>
    </dgm:pt>
    <dgm:pt modelId="{ED60B572-B2F9-4B7C-A524-054FAB1C54FC}" type="pres">
      <dgm:prSet presAssocID="{A296289E-AA3F-4858-BE99-0A7A5462864F}" presName="aNode" presStyleLbl="fgAcc1" presStyleIdx="5" presStyleCnt="10" custScaleX="1397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756033-7CD2-49B3-9CC2-A492485E7DC3}" type="pres">
      <dgm:prSet presAssocID="{A296289E-AA3F-4858-BE99-0A7A5462864F}" presName="aSpace" presStyleCnt="0"/>
      <dgm:spPr/>
    </dgm:pt>
    <dgm:pt modelId="{CB97F75C-F4BB-4443-A489-F61938101ED6}" type="pres">
      <dgm:prSet presAssocID="{32F66312-8506-4137-93EC-01EC103D0041}" presName="aNode" presStyleLbl="fgAcc1" presStyleIdx="6" presStyleCnt="10" custScaleX="13933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D42201-A78B-4F79-9CCE-7703BF3F5CEC}" type="pres">
      <dgm:prSet presAssocID="{32F66312-8506-4137-93EC-01EC103D0041}" presName="aSpace" presStyleCnt="0"/>
      <dgm:spPr/>
    </dgm:pt>
    <dgm:pt modelId="{2ED513C1-DE4E-4D8A-8516-9D74F00DB863}" type="pres">
      <dgm:prSet presAssocID="{6537A823-674E-433F-B068-E3EE883D52BA}" presName="aNode" presStyleLbl="fgAcc1" presStyleIdx="7" presStyleCnt="10" custScaleX="1388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6DC407-DE21-4165-A46D-F7899DDE047E}" type="pres">
      <dgm:prSet presAssocID="{6537A823-674E-433F-B068-E3EE883D52BA}" presName="aSpace" presStyleCnt="0"/>
      <dgm:spPr/>
    </dgm:pt>
    <dgm:pt modelId="{6468A648-B264-44D3-AC83-10E000FA9B55}" type="pres">
      <dgm:prSet presAssocID="{6F597D90-6E80-480A-8035-79AA625A42E9}" presName="aNode" presStyleLbl="fgAcc1" presStyleIdx="8" presStyleCnt="10" custScaleX="139203" custScaleY="1388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79CE69-1018-4945-A6A7-F171AC1F593E}" type="pres">
      <dgm:prSet presAssocID="{6F597D90-6E80-480A-8035-79AA625A42E9}" presName="aSpace" presStyleCnt="0"/>
      <dgm:spPr/>
    </dgm:pt>
    <dgm:pt modelId="{8B7D9E14-1B76-4BCD-9572-0C27BB9E2B85}" type="pres">
      <dgm:prSet presAssocID="{E6A41E8E-6056-4ED4-B734-9C540A14D6ED}" presName="aNode" presStyleLbl="fgAcc1" presStyleIdx="9" presStyleCnt="10" custScaleX="1405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345E8B-1620-41C5-901F-5DAAF8859B42}" type="pres">
      <dgm:prSet presAssocID="{E6A41E8E-6056-4ED4-B734-9C540A14D6ED}" presName="aSpace" presStyleCnt="0"/>
      <dgm:spPr/>
    </dgm:pt>
  </dgm:ptLst>
  <dgm:cxnLst>
    <dgm:cxn modelId="{AF35C44C-041C-408A-BDD0-98518DC48E3C}" srcId="{9DF34CC9-3146-4EED-A117-EDBDD3994593}" destId="{4201E583-A271-4795-81E2-28C6249637FE}" srcOrd="1" destOrd="0" parTransId="{F04AF6EB-9E57-4E37-AD0F-2F924215B7B8}" sibTransId="{04C69B1E-A228-47CB-9FC9-14F7F784D452}"/>
    <dgm:cxn modelId="{6A814077-2229-4F7F-A011-FF997CEAE779}" type="presOf" srcId="{6F597D90-6E80-480A-8035-79AA625A42E9}" destId="{6468A648-B264-44D3-AC83-10E000FA9B55}" srcOrd="0" destOrd="0" presId="urn:microsoft.com/office/officeart/2005/8/layout/pyramid2"/>
    <dgm:cxn modelId="{5A655C22-48D5-4F91-865E-123FC29BE0EF}" srcId="{9DF34CC9-3146-4EED-A117-EDBDD3994593}" destId="{6537A823-674E-433F-B068-E3EE883D52BA}" srcOrd="7" destOrd="0" parTransId="{893EBE02-EDBE-4A7C-A61C-3076AF05E93B}" sibTransId="{82033881-0EA3-47BA-80B2-24EB8816418E}"/>
    <dgm:cxn modelId="{701F3D2B-1505-4275-81B0-5E63816F7D99}" srcId="{9DF34CC9-3146-4EED-A117-EDBDD3994593}" destId="{32F66312-8506-4137-93EC-01EC103D0041}" srcOrd="6" destOrd="0" parTransId="{7F62D3A6-8D3A-4B2A-B838-B0E459C5F9E1}" sibTransId="{7EB67A12-133B-4F8D-9960-A687074A6AC1}"/>
    <dgm:cxn modelId="{16E998F7-CC73-414D-92F9-1F6863E515A5}" srcId="{9DF34CC9-3146-4EED-A117-EDBDD3994593}" destId="{EC1DC8A4-6D09-465B-97F3-695D1A75FAE0}" srcOrd="2" destOrd="0" parTransId="{68951C95-F0D6-41CC-A0C6-9919A43A1E83}" sibTransId="{4D7083F1-85C8-4BDC-9187-7EF33C3ED3A8}"/>
    <dgm:cxn modelId="{D3511600-5245-4520-8216-E9D707BD5701}" type="presOf" srcId="{4201E583-A271-4795-81E2-28C6249637FE}" destId="{4E60FDFD-DCF1-4FEC-A88E-14B734713094}" srcOrd="0" destOrd="0" presId="urn:microsoft.com/office/officeart/2005/8/layout/pyramid2"/>
    <dgm:cxn modelId="{2D5CA11A-F8B3-4587-82C8-B93F4327AC4F}" type="presOf" srcId="{32F66312-8506-4137-93EC-01EC103D0041}" destId="{CB97F75C-F4BB-4443-A489-F61938101ED6}" srcOrd="0" destOrd="0" presId="urn:microsoft.com/office/officeart/2005/8/layout/pyramid2"/>
    <dgm:cxn modelId="{CF8E4C8B-7DD5-4965-8014-C9167E5DBF6F}" srcId="{9DF34CC9-3146-4EED-A117-EDBDD3994593}" destId="{D87F9320-1D67-4381-BB58-3C4E7CCDE61C}" srcOrd="0" destOrd="0" parTransId="{02F50214-2EF2-401C-9BB8-7BE7CF757690}" sibTransId="{8E83C789-4A0B-4416-AB64-9121DF92DCCA}"/>
    <dgm:cxn modelId="{3DC794DF-2B99-4769-A545-E4ABD0600BF3}" srcId="{9DF34CC9-3146-4EED-A117-EDBDD3994593}" destId="{0DBA39B5-9019-40A7-91D2-19487C9CD3D5}" srcOrd="3" destOrd="0" parTransId="{57AF9D06-7315-4CD4-8DE3-3A3666C77FFF}" sibTransId="{81A03C23-EB71-403D-BFE6-062D3C987318}"/>
    <dgm:cxn modelId="{C7371C4A-1F87-4C5E-95E0-F8355AB027D6}" srcId="{9DF34CC9-3146-4EED-A117-EDBDD3994593}" destId="{6F597D90-6E80-480A-8035-79AA625A42E9}" srcOrd="8" destOrd="0" parTransId="{D73AC0C6-98B6-4C31-BCEC-C23D79210249}" sibTransId="{2D7813A6-9DF9-442B-BC6A-A21371F125C9}"/>
    <dgm:cxn modelId="{0FCFB76F-1C19-47D5-B07B-2D7D6525C7AE}" type="presOf" srcId="{0A53824F-4616-4616-9568-06314D1A1FF9}" destId="{36C76199-362D-47A0-87F9-6F8DA26798FE}" srcOrd="0" destOrd="0" presId="urn:microsoft.com/office/officeart/2005/8/layout/pyramid2"/>
    <dgm:cxn modelId="{E9EEA46A-8CA7-4078-B774-9E4A4F842C60}" srcId="{9DF34CC9-3146-4EED-A117-EDBDD3994593}" destId="{A296289E-AA3F-4858-BE99-0A7A5462864F}" srcOrd="5" destOrd="0" parTransId="{8BD00E3A-E0B4-4D57-B5CC-EEB567D85A80}" sibTransId="{48C97C42-1193-4F7E-A48C-029655E5D12A}"/>
    <dgm:cxn modelId="{0803FBC5-D8A9-4BD1-9E46-C4D9B6331FBE}" type="presOf" srcId="{0DBA39B5-9019-40A7-91D2-19487C9CD3D5}" destId="{9FEC36C1-39F5-4335-8FD8-CF3EAE11FCB8}" srcOrd="0" destOrd="0" presId="urn:microsoft.com/office/officeart/2005/8/layout/pyramid2"/>
    <dgm:cxn modelId="{2E697F3D-ADEC-4FFE-86CA-965A344CD8D0}" srcId="{9DF34CC9-3146-4EED-A117-EDBDD3994593}" destId="{E6A41E8E-6056-4ED4-B734-9C540A14D6ED}" srcOrd="9" destOrd="0" parTransId="{E3A9EE16-0A31-482D-B1DB-56726AB7E656}" sibTransId="{6AFBC6B9-0987-4C2C-8CF2-332AC8BD7133}"/>
    <dgm:cxn modelId="{126B3499-2D49-431D-97EB-A171B1726AFD}" type="presOf" srcId="{D87F9320-1D67-4381-BB58-3C4E7CCDE61C}" destId="{BE1E53EB-1D16-42CA-8043-4BB33C5FEC8B}" srcOrd="0" destOrd="0" presId="urn:microsoft.com/office/officeart/2005/8/layout/pyramid2"/>
    <dgm:cxn modelId="{5582E129-10F0-4D9A-816C-9BFDDAA5B3AE}" type="presOf" srcId="{E6A41E8E-6056-4ED4-B734-9C540A14D6ED}" destId="{8B7D9E14-1B76-4BCD-9572-0C27BB9E2B85}" srcOrd="0" destOrd="0" presId="urn:microsoft.com/office/officeart/2005/8/layout/pyramid2"/>
    <dgm:cxn modelId="{78B4E253-CC4F-4D98-AF21-187674377C00}" type="presOf" srcId="{9DF34CC9-3146-4EED-A117-EDBDD3994593}" destId="{7AB19DB8-BF22-4507-BEF3-E4EB523177E0}" srcOrd="0" destOrd="0" presId="urn:microsoft.com/office/officeart/2005/8/layout/pyramid2"/>
    <dgm:cxn modelId="{3B85DC76-57DE-4D8A-94DA-82AA950B0AEA}" type="presOf" srcId="{EC1DC8A4-6D09-465B-97F3-695D1A75FAE0}" destId="{0E0F7E81-C702-40DE-802F-4E6F2E54D54C}" srcOrd="0" destOrd="0" presId="urn:microsoft.com/office/officeart/2005/8/layout/pyramid2"/>
    <dgm:cxn modelId="{0C07AEF2-0FE3-4DB3-9285-D3061796F791}" srcId="{9DF34CC9-3146-4EED-A117-EDBDD3994593}" destId="{0A53824F-4616-4616-9568-06314D1A1FF9}" srcOrd="4" destOrd="0" parTransId="{E13CB42D-D77D-4A62-AC5B-A58460BABD8D}" sibTransId="{7EE31F1B-0EA1-4817-8209-EED148797591}"/>
    <dgm:cxn modelId="{DEB8B772-9C8B-477A-8213-9DFD3EDEA854}" type="presOf" srcId="{A296289E-AA3F-4858-BE99-0A7A5462864F}" destId="{ED60B572-B2F9-4B7C-A524-054FAB1C54FC}" srcOrd="0" destOrd="0" presId="urn:microsoft.com/office/officeart/2005/8/layout/pyramid2"/>
    <dgm:cxn modelId="{94EB64E4-0E06-4C5D-AA6E-DB8811E4EC4A}" type="presOf" srcId="{6537A823-674E-433F-B068-E3EE883D52BA}" destId="{2ED513C1-DE4E-4D8A-8516-9D74F00DB863}" srcOrd="0" destOrd="0" presId="urn:microsoft.com/office/officeart/2005/8/layout/pyramid2"/>
    <dgm:cxn modelId="{C17A493C-70A9-4A29-82B5-2EA7B0A0087C}" type="presParOf" srcId="{7AB19DB8-BF22-4507-BEF3-E4EB523177E0}" destId="{BBAD21F5-7AD8-4D32-9060-743F82061566}" srcOrd="0" destOrd="0" presId="urn:microsoft.com/office/officeart/2005/8/layout/pyramid2"/>
    <dgm:cxn modelId="{F4E5AF71-EDE0-4136-9318-8EB114A67136}" type="presParOf" srcId="{7AB19DB8-BF22-4507-BEF3-E4EB523177E0}" destId="{113AE8A1-D8EE-45CB-95B8-D644F8D5502C}" srcOrd="1" destOrd="0" presId="urn:microsoft.com/office/officeart/2005/8/layout/pyramid2"/>
    <dgm:cxn modelId="{0D1FF410-D53A-413E-96AA-D65C5AD920A6}" type="presParOf" srcId="{113AE8A1-D8EE-45CB-95B8-D644F8D5502C}" destId="{BE1E53EB-1D16-42CA-8043-4BB33C5FEC8B}" srcOrd="0" destOrd="0" presId="urn:microsoft.com/office/officeart/2005/8/layout/pyramid2"/>
    <dgm:cxn modelId="{151308A8-38A4-41CE-8D06-A9D8D8A0AA0D}" type="presParOf" srcId="{113AE8A1-D8EE-45CB-95B8-D644F8D5502C}" destId="{F7ECBC87-6E4A-4031-9844-A0E3F9ED0B00}" srcOrd="1" destOrd="0" presId="urn:microsoft.com/office/officeart/2005/8/layout/pyramid2"/>
    <dgm:cxn modelId="{57C2D95A-DB7F-4860-A774-B3048B391360}" type="presParOf" srcId="{113AE8A1-D8EE-45CB-95B8-D644F8D5502C}" destId="{4E60FDFD-DCF1-4FEC-A88E-14B734713094}" srcOrd="2" destOrd="0" presId="urn:microsoft.com/office/officeart/2005/8/layout/pyramid2"/>
    <dgm:cxn modelId="{6E5A6FE7-D4B3-4730-9D9E-236C482F2753}" type="presParOf" srcId="{113AE8A1-D8EE-45CB-95B8-D644F8D5502C}" destId="{84BCA2B0-D5B7-4D39-82A0-88E1EB508DF0}" srcOrd="3" destOrd="0" presId="urn:microsoft.com/office/officeart/2005/8/layout/pyramid2"/>
    <dgm:cxn modelId="{1AC1460A-D0AF-4DA3-8849-6D097DEC0C28}" type="presParOf" srcId="{113AE8A1-D8EE-45CB-95B8-D644F8D5502C}" destId="{0E0F7E81-C702-40DE-802F-4E6F2E54D54C}" srcOrd="4" destOrd="0" presId="urn:microsoft.com/office/officeart/2005/8/layout/pyramid2"/>
    <dgm:cxn modelId="{099326C3-7F93-4660-A6CC-39D9B0B54C08}" type="presParOf" srcId="{113AE8A1-D8EE-45CB-95B8-D644F8D5502C}" destId="{3EEACF8E-06AE-46F2-9219-7F308B66161F}" srcOrd="5" destOrd="0" presId="urn:microsoft.com/office/officeart/2005/8/layout/pyramid2"/>
    <dgm:cxn modelId="{DBEA7236-4A9A-42BE-9A83-83373AB5510A}" type="presParOf" srcId="{113AE8A1-D8EE-45CB-95B8-D644F8D5502C}" destId="{9FEC36C1-39F5-4335-8FD8-CF3EAE11FCB8}" srcOrd="6" destOrd="0" presId="urn:microsoft.com/office/officeart/2005/8/layout/pyramid2"/>
    <dgm:cxn modelId="{ADEFFA8D-846B-40AC-A201-D738C15E2AA3}" type="presParOf" srcId="{113AE8A1-D8EE-45CB-95B8-D644F8D5502C}" destId="{5E2E57D6-A790-4564-9482-A5930B7C8F57}" srcOrd="7" destOrd="0" presId="urn:microsoft.com/office/officeart/2005/8/layout/pyramid2"/>
    <dgm:cxn modelId="{1CA8DFFA-0F67-4B43-A8D5-935881DFEF16}" type="presParOf" srcId="{113AE8A1-D8EE-45CB-95B8-D644F8D5502C}" destId="{36C76199-362D-47A0-87F9-6F8DA26798FE}" srcOrd="8" destOrd="0" presId="urn:microsoft.com/office/officeart/2005/8/layout/pyramid2"/>
    <dgm:cxn modelId="{AC33AA59-854E-4175-9E73-2C9001AFB750}" type="presParOf" srcId="{113AE8A1-D8EE-45CB-95B8-D644F8D5502C}" destId="{E52B59C2-88FB-405F-8508-B82054FFDB09}" srcOrd="9" destOrd="0" presId="urn:microsoft.com/office/officeart/2005/8/layout/pyramid2"/>
    <dgm:cxn modelId="{00DD0871-283F-4823-850D-28C2BEEE48DA}" type="presParOf" srcId="{113AE8A1-D8EE-45CB-95B8-D644F8D5502C}" destId="{ED60B572-B2F9-4B7C-A524-054FAB1C54FC}" srcOrd="10" destOrd="0" presId="urn:microsoft.com/office/officeart/2005/8/layout/pyramid2"/>
    <dgm:cxn modelId="{4C12DADC-131F-4EEA-812B-A093ED5F41A1}" type="presParOf" srcId="{113AE8A1-D8EE-45CB-95B8-D644F8D5502C}" destId="{3A756033-7CD2-49B3-9CC2-A492485E7DC3}" srcOrd="11" destOrd="0" presId="urn:microsoft.com/office/officeart/2005/8/layout/pyramid2"/>
    <dgm:cxn modelId="{FD554877-6170-4D99-873E-8DB5829FA978}" type="presParOf" srcId="{113AE8A1-D8EE-45CB-95B8-D644F8D5502C}" destId="{CB97F75C-F4BB-4443-A489-F61938101ED6}" srcOrd="12" destOrd="0" presId="urn:microsoft.com/office/officeart/2005/8/layout/pyramid2"/>
    <dgm:cxn modelId="{B0C39750-9C74-48F2-B3CC-2C35BF3EE133}" type="presParOf" srcId="{113AE8A1-D8EE-45CB-95B8-D644F8D5502C}" destId="{83D42201-A78B-4F79-9CCE-7703BF3F5CEC}" srcOrd="13" destOrd="0" presId="urn:microsoft.com/office/officeart/2005/8/layout/pyramid2"/>
    <dgm:cxn modelId="{5D382C81-635A-4C84-8A7F-F57F0DEC9141}" type="presParOf" srcId="{113AE8A1-D8EE-45CB-95B8-D644F8D5502C}" destId="{2ED513C1-DE4E-4D8A-8516-9D74F00DB863}" srcOrd="14" destOrd="0" presId="urn:microsoft.com/office/officeart/2005/8/layout/pyramid2"/>
    <dgm:cxn modelId="{D3BE18E4-6D01-4CC6-BABD-81524BBA93FE}" type="presParOf" srcId="{113AE8A1-D8EE-45CB-95B8-D644F8D5502C}" destId="{D96DC407-DE21-4165-A46D-F7899DDE047E}" srcOrd="15" destOrd="0" presId="urn:microsoft.com/office/officeart/2005/8/layout/pyramid2"/>
    <dgm:cxn modelId="{3DD9E66D-0F90-4ED0-85F9-31B735E6E039}" type="presParOf" srcId="{113AE8A1-D8EE-45CB-95B8-D644F8D5502C}" destId="{6468A648-B264-44D3-AC83-10E000FA9B55}" srcOrd="16" destOrd="0" presId="urn:microsoft.com/office/officeart/2005/8/layout/pyramid2"/>
    <dgm:cxn modelId="{65FD8240-5273-4505-B950-39FA11FACEF8}" type="presParOf" srcId="{113AE8A1-D8EE-45CB-95B8-D644F8D5502C}" destId="{E379CE69-1018-4945-A6A7-F171AC1F593E}" srcOrd="17" destOrd="0" presId="urn:microsoft.com/office/officeart/2005/8/layout/pyramid2"/>
    <dgm:cxn modelId="{16271063-A843-41AE-A326-95A7E46B0297}" type="presParOf" srcId="{113AE8A1-D8EE-45CB-95B8-D644F8D5502C}" destId="{8B7D9E14-1B76-4BCD-9572-0C27BB9E2B85}" srcOrd="18" destOrd="0" presId="urn:microsoft.com/office/officeart/2005/8/layout/pyramid2"/>
    <dgm:cxn modelId="{36992463-DE66-402D-8AE9-9ED6C1512DB5}" type="presParOf" srcId="{113AE8A1-D8EE-45CB-95B8-D644F8D5502C}" destId="{63345E8B-1620-41C5-901F-5DAAF8859B42}" srcOrd="1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AD21F5-7AD8-4D32-9060-743F82061566}">
      <dsp:nvSpPr>
        <dsp:cNvPr id="0" name=""/>
        <dsp:cNvSpPr/>
      </dsp:nvSpPr>
      <dsp:spPr>
        <a:xfrm>
          <a:off x="349628" y="0"/>
          <a:ext cx="2356126" cy="5276850"/>
        </a:xfrm>
        <a:prstGeom prst="triangle">
          <a:avLst/>
        </a:prstGeom>
        <a:gradFill flip="none" rotWithShape="0">
          <a:gsLst>
            <a:gs pos="0">
              <a:schemeClr val="accent5">
                <a:lumMod val="75000"/>
                <a:shade val="30000"/>
                <a:satMod val="115000"/>
              </a:schemeClr>
            </a:gs>
            <a:gs pos="50000">
              <a:schemeClr val="accent5">
                <a:lumMod val="75000"/>
                <a:shade val="67500"/>
                <a:satMod val="115000"/>
              </a:schemeClr>
            </a:gs>
            <a:gs pos="100000">
              <a:schemeClr val="accent5">
                <a:lumMod val="75000"/>
                <a:shade val="100000"/>
                <a:satMod val="115000"/>
              </a:schemeClr>
            </a:gs>
          </a:gsLst>
          <a:lin ang="16200000" scaled="1"/>
          <a:tileRect/>
        </a:gra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1E53EB-1D16-42CA-8043-4BB33C5FEC8B}">
      <dsp:nvSpPr>
        <dsp:cNvPr id="0" name=""/>
        <dsp:cNvSpPr/>
      </dsp:nvSpPr>
      <dsp:spPr>
        <a:xfrm>
          <a:off x="1229695" y="554555"/>
          <a:ext cx="2140797" cy="418428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Android Studio</a:t>
          </a:r>
          <a:endParaRPr lang="en-US" sz="1000" b="0" i="1" kern="1200" dirty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50121" y="574981"/>
        <a:ext cx="2099945" cy="377576"/>
      </dsp:txXfrm>
    </dsp:sp>
    <dsp:sp modelId="{4E60FDFD-DCF1-4FEC-A88E-14B734713094}">
      <dsp:nvSpPr>
        <dsp:cNvPr id="0" name=""/>
        <dsp:cNvSpPr/>
      </dsp:nvSpPr>
      <dsp:spPr>
        <a:xfrm>
          <a:off x="1216662" y="992748"/>
          <a:ext cx="2153539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1" kern="1200" dirty="0">
              <a:effectLst/>
              <a:latin typeface="Lucida Sans Unicode" pitchFamily="34" charset="0"/>
              <a:cs typeface="Lucida Sans Unicode" pitchFamily="34" charset="0"/>
            </a:rPr>
            <a:t>Android UI Design</a:t>
          </a:r>
        </a:p>
      </dsp:txBody>
      <dsp:txXfrm>
        <a:off x="1234095" y="1010181"/>
        <a:ext cx="2118673" cy="322248"/>
      </dsp:txXfrm>
    </dsp:sp>
    <dsp:sp modelId="{0E0F7E81-C702-40DE-802F-4E6F2E54D54C}">
      <dsp:nvSpPr>
        <dsp:cNvPr id="0" name=""/>
        <dsp:cNvSpPr/>
      </dsp:nvSpPr>
      <dsp:spPr>
        <a:xfrm>
          <a:off x="1229963" y="1394502"/>
          <a:ext cx="2126937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JSON</a:t>
          </a:r>
          <a:endParaRPr lang="en-US" sz="900" b="0" i="1" kern="1200" dirty="0">
            <a:solidFill>
              <a:schemeClr val="tx1"/>
            </a:solidFill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7396" y="1411935"/>
        <a:ext cx="2092071" cy="322248"/>
      </dsp:txXfrm>
    </dsp:sp>
    <dsp:sp modelId="{9FEC36C1-39F5-4335-8FD8-CF3EAE11FCB8}">
      <dsp:nvSpPr>
        <dsp:cNvPr id="0" name=""/>
        <dsp:cNvSpPr/>
      </dsp:nvSpPr>
      <dsp:spPr>
        <a:xfrm>
          <a:off x="1229963" y="1796256"/>
          <a:ext cx="2126937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Volley</a:t>
          </a:r>
          <a:endParaRPr lang="en-US" sz="900" b="0" i="1" kern="1200" dirty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7396" y="1813689"/>
        <a:ext cx="2092071" cy="322248"/>
      </dsp:txXfrm>
    </dsp:sp>
    <dsp:sp modelId="{36C76199-362D-47A0-87F9-6F8DA26798FE}">
      <dsp:nvSpPr>
        <dsp:cNvPr id="0" name=""/>
        <dsp:cNvSpPr/>
      </dsp:nvSpPr>
      <dsp:spPr>
        <a:xfrm>
          <a:off x="1229963" y="2198011"/>
          <a:ext cx="2126937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i="1" kern="1200">
              <a:latin typeface="Lucida Sans Unicode" panose="020B0602030504020204" pitchFamily="34" charset="0"/>
              <a:cs typeface="Lucida Sans Unicode" panose="020B0602030504020204" pitchFamily="34" charset="0"/>
            </a:rPr>
            <a:t>RETROFIT</a:t>
          </a:r>
          <a:endParaRPr lang="en-US" sz="900" b="0" i="1" kern="1200" dirty="0">
            <a:solidFill>
              <a:schemeClr val="tx1"/>
            </a:solidFill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7396" y="2215444"/>
        <a:ext cx="2092071" cy="322248"/>
      </dsp:txXfrm>
    </dsp:sp>
    <dsp:sp modelId="{ED60B572-B2F9-4B7C-A524-054FAB1C54FC}">
      <dsp:nvSpPr>
        <dsp:cNvPr id="0" name=""/>
        <dsp:cNvSpPr/>
      </dsp:nvSpPr>
      <dsp:spPr>
        <a:xfrm>
          <a:off x="1223033" y="2599765"/>
          <a:ext cx="2140797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Core JAVA</a:t>
          </a:r>
          <a:endParaRPr lang="en-US" sz="900" b="0" i="1" u="none" kern="1200" dirty="0" smtClean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0466" y="2617198"/>
        <a:ext cx="2105931" cy="322248"/>
      </dsp:txXfrm>
    </dsp:sp>
    <dsp:sp modelId="{CB97F75C-F4BB-4443-A489-F61938101ED6}">
      <dsp:nvSpPr>
        <dsp:cNvPr id="0" name=""/>
        <dsp:cNvSpPr/>
      </dsp:nvSpPr>
      <dsp:spPr>
        <a:xfrm>
          <a:off x="1226456" y="3001519"/>
          <a:ext cx="2133951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Third Party API Integration</a:t>
          </a:r>
          <a:endParaRPr lang="en-US" sz="900" b="0" i="1" u="none" kern="1200" dirty="0" smtClean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3889" y="3018952"/>
        <a:ext cx="2099085" cy="322248"/>
      </dsp:txXfrm>
    </dsp:sp>
    <dsp:sp modelId="{2ED513C1-DE4E-4D8A-8516-9D74F00DB863}">
      <dsp:nvSpPr>
        <dsp:cNvPr id="0" name=""/>
        <dsp:cNvSpPr/>
      </dsp:nvSpPr>
      <dsp:spPr>
        <a:xfrm>
          <a:off x="1229963" y="3403274"/>
          <a:ext cx="2126937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SQLite,PHP &amp; MYSQL(Basic Knowledge)</a:t>
          </a:r>
          <a:endParaRPr lang="en-US" sz="900" b="0" i="1" kern="1200" dirty="0" smtClean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47396" y="3420707"/>
        <a:ext cx="2092071" cy="322248"/>
      </dsp:txXfrm>
    </dsp:sp>
    <dsp:sp modelId="{6468A648-B264-44D3-AC83-10E000FA9B55}">
      <dsp:nvSpPr>
        <dsp:cNvPr id="0" name=""/>
        <dsp:cNvSpPr/>
      </dsp:nvSpPr>
      <dsp:spPr>
        <a:xfrm>
          <a:off x="1227497" y="3805028"/>
          <a:ext cx="2131869" cy="495746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HTML, CSS</a:t>
          </a:r>
          <a:endParaRPr lang="en-US" sz="900" b="0" i="1" kern="1200" dirty="0" smtClean="0">
            <a:effectLst/>
            <a:latin typeface="Lucida Sans Unicode" pitchFamily="34" charset="0"/>
            <a:cs typeface="Lucida Sans Unicode" pitchFamily="34" charset="0"/>
          </a:endParaRPr>
        </a:p>
      </dsp:txBody>
      <dsp:txXfrm>
        <a:off x="1251697" y="3829228"/>
        <a:ext cx="2083469" cy="447346"/>
      </dsp:txXfrm>
    </dsp:sp>
    <dsp:sp modelId="{8B7D9E14-1B76-4BCD-9572-0C27BB9E2B85}">
      <dsp:nvSpPr>
        <dsp:cNvPr id="0" name=""/>
        <dsp:cNvSpPr/>
      </dsp:nvSpPr>
      <dsp:spPr>
        <a:xfrm>
          <a:off x="1216984" y="4345414"/>
          <a:ext cx="2152896" cy="357114"/>
        </a:xfrm>
        <a:prstGeom prst="roundRect">
          <a:avLst/>
        </a:prstGeom>
        <a:solidFill>
          <a:schemeClr val="bg1">
            <a:lumMod val="85000"/>
            <a:alpha val="90000"/>
          </a:schemeClr>
        </a:solidFill>
        <a:ln w="25400" cap="flat" cmpd="sng" algn="ctr">
          <a:solidFill>
            <a:schemeClr val="accent5">
              <a:lumMod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GIT (Basic knowledge)</a:t>
          </a:r>
          <a:endParaRPr lang="en-US" sz="900" b="0" i="1" kern="1200" dirty="0">
            <a:effectLst/>
            <a:latin typeface="Lucida Sans Unicode" panose="020B0602030504020204" pitchFamily="34" charset="0"/>
            <a:cs typeface="Lucida Sans Unicode" panose="020B0602030504020204" pitchFamily="34" charset="0"/>
          </a:endParaRPr>
        </a:p>
      </dsp:txBody>
      <dsp:txXfrm>
        <a:off x="1234417" y="4362847"/>
        <a:ext cx="2118030" cy="322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99D7F-05F2-45C1-BC67-2EA47BAC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Microsoft</Company>
  <LinksUpToDate>false</LinksUpToDate>
  <CharactersWithSpaces>4212</CharactersWithSpaces>
  <SharedDoc>false</SharedDoc>
  <HLinks>
    <vt:vector size="24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mailto:balajiponnusamy1974@gmail.com</vt:lpwstr>
      </vt:variant>
      <vt:variant>
        <vt:lpwstr/>
      </vt:variant>
      <vt:variant>
        <vt:i4>3604584</vt:i4>
      </vt:variant>
      <vt:variant>
        <vt:i4>-1</vt:i4>
      </vt:variant>
      <vt:variant>
        <vt:i4>1052</vt:i4>
      </vt:variant>
      <vt:variant>
        <vt:i4>4</vt:i4>
      </vt:variant>
      <vt:variant>
        <vt:lpwstr>http://www.wheelsindia.com/</vt:lpwstr>
      </vt:variant>
      <vt:variant>
        <vt:lpwstr/>
      </vt:variant>
      <vt:variant>
        <vt:i4>4063351</vt:i4>
      </vt:variant>
      <vt:variant>
        <vt:i4>-1</vt:i4>
      </vt:variant>
      <vt:variant>
        <vt:i4>1053</vt:i4>
      </vt:variant>
      <vt:variant>
        <vt:i4>4</vt:i4>
      </vt:variant>
      <vt:variant>
        <vt:lpwstr>http://www.hsiauto.com/</vt:lpwstr>
      </vt:variant>
      <vt:variant>
        <vt:lpwstr/>
      </vt:variant>
      <vt:variant>
        <vt:i4>4259924</vt:i4>
      </vt:variant>
      <vt:variant>
        <vt:i4>-1</vt:i4>
      </vt:variant>
      <vt:variant>
        <vt:i4>1054</vt:i4>
      </vt:variant>
      <vt:variant>
        <vt:i4>4</vt:i4>
      </vt:variant>
      <vt:variant>
        <vt:lpwstr>http://www.hindujafoundries.com/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getsetResumes.com</dc:creator>
  <cp:lastModifiedBy>Wave</cp:lastModifiedBy>
  <cp:revision>40</cp:revision>
  <cp:lastPrinted>2014-12-23T11:47:00Z</cp:lastPrinted>
  <dcterms:created xsi:type="dcterms:W3CDTF">2017-08-31T05:05:00Z</dcterms:created>
  <dcterms:modified xsi:type="dcterms:W3CDTF">2018-03-08T13:09:00Z</dcterms:modified>
</cp:coreProperties>
</file>